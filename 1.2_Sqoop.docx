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AAC" w:rsidRDefault="00B75AAC" w:rsidP="00B75AAC">
      <w:pPr>
        <w:spacing w:line="240" w:lineRule="auto"/>
        <w:rPr>
          <w:color w:val="333333"/>
          <w:sz w:val="23"/>
          <w:szCs w:val="23"/>
        </w:rPr>
      </w:pP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b/>
          <w:bCs/>
          <w:color w:val="333333"/>
        </w:rPr>
        <w:t>Production Issues: In beginning almost every time!</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It was almost every time production deployment and running a job on production getting failed or killed or some random error. But indeed it was a good learning.</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I am jotting down few issues and trying to recollect what all issues my team faced while running a job on production.</w:t>
      </w:r>
    </w:p>
    <w:p w:rsidR="00B75AAC" w:rsidRDefault="00B75AAC" w:rsidP="00B75AAC">
      <w:pPr>
        <w:numPr>
          <w:ilvl w:val="0"/>
          <w:numId w:val="6"/>
        </w:numPr>
        <w:spacing w:after="0" w:line="240" w:lineRule="auto"/>
        <w:ind w:left="480" w:right="480"/>
        <w:rPr>
          <w:rFonts w:ascii="Georgia" w:hAnsi="Georgia" w:cs="Helvetica"/>
          <w:color w:val="333333"/>
        </w:rPr>
      </w:pPr>
      <w:r>
        <w:rPr>
          <w:rFonts w:ascii="Georgia" w:hAnsi="Georgia" w:cs="Helvetica"/>
          <w:color w:val="333333"/>
        </w:rPr>
        <w:t xml:space="preserve">while working on batch migration project we developed our scripts for the small datasets i.e. sample data in our development cluster. you designed your algorithm by handling all the scenarios that can occur in sample data but the moment your logic ran over </w:t>
      </w:r>
      <w:proofErr w:type="spellStart"/>
      <w:r>
        <w:rPr>
          <w:rFonts w:ascii="Georgia" w:hAnsi="Georgia" w:cs="Helvetica"/>
          <w:color w:val="333333"/>
        </w:rPr>
        <w:t>million</w:t>
      </w:r>
      <w:proofErr w:type="spellEnd"/>
      <w:r>
        <w:rPr>
          <w:rFonts w:ascii="Georgia" w:hAnsi="Georgia" w:cs="Helvetica"/>
          <w:color w:val="333333"/>
        </w:rPr>
        <w:t xml:space="preserve"> of records there might be a chance of few scenarios which you dint handle and resulting into your job failure. This runtime error could be some garbage value or may be some special character anything could make your job vulnerable. </w:t>
      </w:r>
      <w:r>
        <w:rPr>
          <w:rFonts w:ascii="Georgia" w:hAnsi="Georgia" w:cs="Helvetica"/>
          <w:b/>
          <w:bCs/>
          <w:color w:val="333333"/>
        </w:rPr>
        <w:t>Advice Never rely on sample data for developing your logic or model. </w:t>
      </w:r>
      <w:r>
        <w:rPr>
          <w:rFonts w:ascii="Georgia" w:hAnsi="Georgia" w:cs="Helvetica"/>
          <w:color w:val="333333"/>
        </w:rPr>
        <w:t>before sending it to validation always run it with actual data.</w:t>
      </w:r>
    </w:p>
    <w:p w:rsidR="00B75AAC" w:rsidRDefault="00B75AAC" w:rsidP="00B75AAC">
      <w:pPr>
        <w:numPr>
          <w:ilvl w:val="0"/>
          <w:numId w:val="6"/>
        </w:numPr>
        <w:spacing w:after="0" w:line="240" w:lineRule="auto"/>
        <w:ind w:left="480" w:right="480"/>
        <w:rPr>
          <w:rFonts w:ascii="Georgia" w:hAnsi="Georgia" w:cs="Helvetica"/>
          <w:color w:val="333333"/>
        </w:rPr>
      </w:pPr>
      <w:r>
        <w:rPr>
          <w:rFonts w:ascii="Georgia" w:hAnsi="Georgia" w:cs="Helvetica"/>
          <w:color w:val="333333"/>
        </w:rPr>
        <w:t xml:space="preserve">Another issue again the sample data set versus the </w:t>
      </w:r>
      <w:proofErr w:type="spellStart"/>
      <w:r>
        <w:rPr>
          <w:rFonts w:ascii="Georgia" w:hAnsi="Georgia" w:cs="Helvetica"/>
          <w:color w:val="333333"/>
        </w:rPr>
        <w:t>bigdata</w:t>
      </w:r>
      <w:proofErr w:type="spellEnd"/>
      <w:r>
        <w:rPr>
          <w:rFonts w:ascii="Georgia" w:hAnsi="Georgia" w:cs="Helvetica"/>
          <w:color w:val="333333"/>
        </w:rPr>
        <w:t>. </w:t>
      </w:r>
      <w:r>
        <w:rPr>
          <w:rFonts w:ascii="Georgia" w:hAnsi="Georgia" w:cs="Helvetica"/>
          <w:b/>
          <w:bCs/>
          <w:color w:val="333333"/>
        </w:rPr>
        <w:t>Heap space error </w:t>
      </w:r>
      <w:r>
        <w:rPr>
          <w:rFonts w:ascii="Georgia" w:hAnsi="Georgia" w:cs="Helvetica"/>
          <w:color w:val="333333"/>
        </w:rPr>
        <w:t>though it is something related to infra but anyhow it was production issue. heap space error generally occur when your JVM runs out of memory then you have to allocate more resources to your JVM. It used to happen few production jobs get failed due to this error.</w:t>
      </w:r>
    </w:p>
    <w:p w:rsidR="00B75AAC" w:rsidRDefault="00B75AAC" w:rsidP="00B75AAC">
      <w:pPr>
        <w:numPr>
          <w:ilvl w:val="0"/>
          <w:numId w:val="6"/>
        </w:numPr>
        <w:spacing w:after="0" w:line="240" w:lineRule="auto"/>
        <w:ind w:left="480" w:right="480"/>
        <w:rPr>
          <w:rFonts w:ascii="Georgia" w:hAnsi="Georgia" w:cs="Helvetica"/>
          <w:color w:val="333333"/>
        </w:rPr>
      </w:pPr>
      <w:r>
        <w:rPr>
          <w:rFonts w:ascii="Georgia" w:hAnsi="Georgia" w:cs="Helvetica"/>
          <w:color w:val="333333"/>
        </w:rPr>
        <w:t xml:space="preserve">There was this situation happened with us for </w:t>
      </w:r>
      <w:proofErr w:type="spellStart"/>
      <w:r>
        <w:rPr>
          <w:rFonts w:ascii="Georgia" w:hAnsi="Georgia" w:cs="Helvetica"/>
          <w:color w:val="333333"/>
        </w:rPr>
        <w:t>eg</w:t>
      </w:r>
      <w:proofErr w:type="spellEnd"/>
      <w:r>
        <w:rPr>
          <w:rFonts w:ascii="Georgia" w:hAnsi="Georgia" w:cs="Helvetica"/>
          <w:color w:val="333333"/>
        </w:rPr>
        <w:t xml:space="preserve">: you have newly developed model and it is scheduled to run weekly and it is </w:t>
      </w:r>
      <w:proofErr w:type="spellStart"/>
      <w:r>
        <w:rPr>
          <w:rFonts w:ascii="Georgia" w:hAnsi="Georgia" w:cs="Helvetica"/>
          <w:color w:val="333333"/>
        </w:rPr>
        <w:t>productionalised</w:t>
      </w:r>
      <w:proofErr w:type="spellEnd"/>
      <w:r>
        <w:rPr>
          <w:rFonts w:ascii="Georgia" w:hAnsi="Georgia" w:cs="Helvetica"/>
          <w:color w:val="333333"/>
        </w:rPr>
        <w:t xml:space="preserve"> now you have new requirement to add into that existing model </w:t>
      </w:r>
      <w:proofErr w:type="spellStart"/>
      <w:r>
        <w:rPr>
          <w:rFonts w:ascii="Georgia" w:hAnsi="Georgia" w:cs="Helvetica"/>
          <w:color w:val="333333"/>
        </w:rPr>
        <w:t>lets</w:t>
      </w:r>
      <w:proofErr w:type="spellEnd"/>
      <w:r>
        <w:rPr>
          <w:rFonts w:ascii="Georgia" w:hAnsi="Georgia" w:cs="Helvetica"/>
          <w:color w:val="333333"/>
        </w:rPr>
        <w:t xml:space="preserve"> say you have to create a UDF and add it to hive script and you add new dependencies to your xml file. when we went live with new addition our already existing job got failed due to some conflicts in the version of dependencies. You can avoid this by confirming that your newly added dependencies </w:t>
      </w:r>
      <w:proofErr w:type="spellStart"/>
      <w:r>
        <w:rPr>
          <w:rFonts w:ascii="Georgia" w:hAnsi="Georgia" w:cs="Helvetica"/>
          <w:color w:val="333333"/>
        </w:rPr>
        <w:t>doesnt</w:t>
      </w:r>
      <w:proofErr w:type="spellEnd"/>
      <w:r>
        <w:rPr>
          <w:rFonts w:ascii="Georgia" w:hAnsi="Georgia" w:cs="Helvetica"/>
          <w:color w:val="333333"/>
        </w:rPr>
        <w:t xml:space="preserve"> conflict with new one.</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Now we are pretty much stable by using best practices in developing and deploying our models.</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 xml:space="preserve">P.S: </w:t>
      </w:r>
      <w:proofErr w:type="spellStart"/>
      <w:r>
        <w:rPr>
          <w:rFonts w:ascii="Georgia" w:hAnsi="Georgia" w:cs="Helvetica"/>
          <w:color w:val="333333"/>
        </w:rPr>
        <w:t>i</w:t>
      </w:r>
      <w:proofErr w:type="spellEnd"/>
      <w:r>
        <w:rPr>
          <w:rFonts w:ascii="Georgia" w:hAnsi="Georgia" w:cs="Helvetica"/>
          <w:color w:val="333333"/>
        </w:rPr>
        <w:t xml:space="preserve"> have few deliverable pending and </w:t>
      </w:r>
      <w:proofErr w:type="spellStart"/>
      <w:r>
        <w:rPr>
          <w:rFonts w:ascii="Georgia" w:hAnsi="Georgia" w:cs="Helvetica"/>
          <w:color w:val="333333"/>
        </w:rPr>
        <w:t>i</w:t>
      </w:r>
      <w:proofErr w:type="spellEnd"/>
      <w:r>
        <w:rPr>
          <w:rFonts w:ascii="Georgia" w:hAnsi="Georgia" w:cs="Helvetica"/>
          <w:color w:val="333333"/>
        </w:rPr>
        <w:t xml:space="preserve"> am writing answer on </w:t>
      </w:r>
      <w:proofErr w:type="spellStart"/>
      <w:r>
        <w:rPr>
          <w:rFonts w:ascii="Georgia" w:hAnsi="Georgia" w:cs="Helvetica"/>
          <w:color w:val="333333"/>
        </w:rPr>
        <w:t>quora</w:t>
      </w:r>
      <w:proofErr w:type="spellEnd"/>
      <w:r>
        <w:rPr>
          <w:rFonts w:ascii="Georgia" w:hAnsi="Georgia" w:cs="Helvetica"/>
          <w:color w:val="333333"/>
        </w:rPr>
        <w:t xml:space="preserve">. I will add more to it once </w:t>
      </w:r>
      <w:proofErr w:type="spellStart"/>
      <w:r>
        <w:rPr>
          <w:rFonts w:ascii="Georgia" w:hAnsi="Georgia" w:cs="Helvetica"/>
          <w:color w:val="333333"/>
        </w:rPr>
        <w:t>i</w:t>
      </w:r>
      <w:proofErr w:type="spellEnd"/>
      <w:r>
        <w:rPr>
          <w:rFonts w:ascii="Georgia" w:hAnsi="Georgia" w:cs="Helvetica"/>
          <w:color w:val="333333"/>
        </w:rPr>
        <w:t xml:space="preserve"> will recollect more issues till then </w:t>
      </w:r>
      <w:r>
        <w:rPr>
          <w:rFonts w:ascii="Georgia" w:hAnsi="Georgia" w:cs="Helvetica"/>
          <w:b/>
          <w:bCs/>
          <w:color w:val="333333"/>
        </w:rPr>
        <w:br/>
        <w:t>Happy learning!</w:t>
      </w:r>
    </w:p>
    <w:p w:rsidR="00B75AAC" w:rsidRDefault="00B75AAC" w:rsidP="00B75AAC">
      <w:pPr>
        <w:rPr>
          <w:rStyle w:val="uiqtextrenderedqtext"/>
          <w:rFonts w:ascii="Georgia" w:hAnsi="Georgia"/>
          <w:color w:val="333333"/>
          <w:sz w:val="24"/>
          <w:szCs w:val="24"/>
        </w:rPr>
      </w:pPr>
      <w:r>
        <w:rPr>
          <w:rStyle w:val="uiqtextrenderedqtext"/>
          <w:rFonts w:ascii="Georgia" w:hAnsi="Georgia" w:cs="Helvetica"/>
          <w:color w:val="333333"/>
        </w:rPr>
        <w:t>One of Hive's biggest problems used to be skewed keys on joins. The way Hive is implemented, a join distributes different values of the key being joined across reducers such that a unique value is joined on a single reducer.</w:t>
      </w:r>
      <w:r>
        <w:rPr>
          <w:rFonts w:ascii="Georgia" w:hAnsi="Georgia" w:cs="Helvetica"/>
          <w:color w:val="333333"/>
        </w:rPr>
        <w:br/>
      </w:r>
      <w:r>
        <w:rPr>
          <w:rFonts w:ascii="Georgia" w:hAnsi="Georgia" w:cs="Helvetica"/>
          <w:color w:val="333333"/>
        </w:rPr>
        <w:br/>
      </w:r>
      <w:r>
        <w:rPr>
          <w:rStyle w:val="uiqtextrenderedqtext"/>
          <w:rFonts w:ascii="Georgia" w:hAnsi="Georgia" w:cs="Helvetica"/>
          <w:color w:val="333333"/>
        </w:rPr>
        <w:t>Imagine two tables in twitter that look like the following</w:t>
      </w:r>
      <w:r>
        <w:rPr>
          <w:rFonts w:ascii="Georgia" w:hAnsi="Georgia" w:cs="Helvetica"/>
          <w:color w:val="333333"/>
        </w:rPr>
        <w:br/>
      </w:r>
      <w:r>
        <w:rPr>
          <w:rFonts w:ascii="Georgia" w:hAnsi="Georgia" w:cs="Helvetica"/>
          <w:color w:val="333333"/>
        </w:rPr>
        <w:br/>
      </w:r>
    </w:p>
    <w:p w:rsidR="00B75AAC" w:rsidRDefault="00B75AAC" w:rsidP="00B75AAC">
      <w:pPr>
        <w:pStyle w:val="HTMLPreformatted"/>
        <w:numPr>
          <w:ilvl w:val="0"/>
          <w:numId w:val="7"/>
        </w:numPr>
        <w:shd w:val="clear" w:color="auto" w:fill="F4F4F4"/>
        <w:tabs>
          <w:tab w:val="clear" w:pos="720"/>
        </w:tabs>
        <w:ind w:left="0"/>
        <w:rPr>
          <w:color w:val="999999"/>
        </w:rPr>
      </w:pPr>
      <w:proofErr w:type="spellStart"/>
      <w:r>
        <w:rPr>
          <w:rStyle w:val="pln"/>
          <w:color w:val="666666"/>
        </w:rPr>
        <w:t>user_id</w:t>
      </w:r>
      <w:proofErr w:type="spellEnd"/>
      <w:r>
        <w:rPr>
          <w:rStyle w:val="pln"/>
          <w:color w:val="666666"/>
        </w:rPr>
        <w:t xml:space="preserve">  name</w:t>
      </w:r>
    </w:p>
    <w:p w:rsidR="00B75AAC" w:rsidRDefault="00B75AAC" w:rsidP="00B75AAC">
      <w:pPr>
        <w:pStyle w:val="HTMLPreformatted"/>
        <w:numPr>
          <w:ilvl w:val="0"/>
          <w:numId w:val="7"/>
        </w:numPr>
        <w:shd w:val="clear" w:color="auto" w:fill="F4F4F4"/>
        <w:tabs>
          <w:tab w:val="clear" w:pos="720"/>
        </w:tabs>
        <w:ind w:left="0"/>
        <w:rPr>
          <w:color w:val="999999"/>
        </w:rPr>
      </w:pPr>
      <w:r>
        <w:rPr>
          <w:rStyle w:val="lit"/>
          <w:color w:val="40A070"/>
        </w:rPr>
        <w:t>1</w:t>
      </w:r>
      <w:r>
        <w:rPr>
          <w:rStyle w:val="pln"/>
          <w:color w:val="666666"/>
        </w:rPr>
        <w:t xml:space="preserve"> </w:t>
      </w:r>
      <w:proofErr w:type="spellStart"/>
      <w:r>
        <w:rPr>
          <w:rStyle w:val="pln"/>
          <w:color w:val="666666"/>
        </w:rPr>
        <w:t>markzuckerberg</w:t>
      </w:r>
      <w:proofErr w:type="spellEnd"/>
    </w:p>
    <w:p w:rsidR="00B75AAC" w:rsidRDefault="00B75AAC" w:rsidP="00B75AAC">
      <w:pPr>
        <w:pStyle w:val="HTMLPreformatted"/>
        <w:numPr>
          <w:ilvl w:val="0"/>
          <w:numId w:val="7"/>
        </w:numPr>
        <w:shd w:val="clear" w:color="auto" w:fill="F4F4F4"/>
        <w:tabs>
          <w:tab w:val="clear" w:pos="720"/>
        </w:tabs>
        <w:ind w:left="0"/>
        <w:rPr>
          <w:color w:val="999999"/>
        </w:rPr>
      </w:pPr>
      <w:r>
        <w:rPr>
          <w:rStyle w:val="lit"/>
          <w:color w:val="40A070"/>
        </w:rPr>
        <w:t>2</w:t>
      </w:r>
      <w:r>
        <w:rPr>
          <w:rStyle w:val="pln"/>
          <w:color w:val="666666"/>
        </w:rPr>
        <w:t xml:space="preserve"> </w:t>
      </w:r>
      <w:proofErr w:type="spellStart"/>
      <w:r>
        <w:rPr>
          <w:rStyle w:val="pln"/>
          <w:color w:val="666666"/>
        </w:rPr>
        <w:t>johndoe</w:t>
      </w:r>
      <w:proofErr w:type="spellEnd"/>
    </w:p>
    <w:p w:rsidR="00B75AAC" w:rsidRDefault="00B75AAC" w:rsidP="00B75AAC">
      <w:pPr>
        <w:rPr>
          <w:rStyle w:val="uiqtextrenderedqtext"/>
          <w:rFonts w:ascii="Georgia" w:hAnsi="Georgia" w:cs="Helvetica"/>
          <w:color w:val="333333"/>
        </w:rPr>
      </w:pPr>
      <w:r>
        <w:rPr>
          <w:rFonts w:ascii="Georgia" w:hAnsi="Georgia" w:cs="Helvetica"/>
          <w:color w:val="333333"/>
        </w:rPr>
        <w:lastRenderedPageBreak/>
        <w:br/>
      </w:r>
      <w:r>
        <w:rPr>
          <w:rFonts w:ascii="Georgia" w:hAnsi="Georgia" w:cs="Helvetica"/>
          <w:color w:val="333333"/>
        </w:rPr>
        <w:br/>
      </w:r>
    </w:p>
    <w:p w:rsidR="00B75AAC" w:rsidRDefault="00B75AAC" w:rsidP="00B75AAC">
      <w:pPr>
        <w:pStyle w:val="HTMLPreformatted"/>
        <w:numPr>
          <w:ilvl w:val="0"/>
          <w:numId w:val="8"/>
        </w:numPr>
        <w:shd w:val="clear" w:color="auto" w:fill="F4F4F4"/>
        <w:tabs>
          <w:tab w:val="clear" w:pos="720"/>
        </w:tabs>
        <w:ind w:left="0"/>
        <w:rPr>
          <w:color w:val="999999"/>
        </w:rPr>
      </w:pPr>
      <w:proofErr w:type="spellStart"/>
      <w:r>
        <w:rPr>
          <w:rStyle w:val="pln"/>
          <w:color w:val="666666"/>
        </w:rPr>
        <w:t>user_id</w:t>
      </w:r>
      <w:proofErr w:type="spellEnd"/>
      <w:r>
        <w:rPr>
          <w:rStyle w:val="pln"/>
          <w:color w:val="666666"/>
        </w:rPr>
        <w:t xml:space="preserve"> </w:t>
      </w:r>
      <w:proofErr w:type="spellStart"/>
      <w:r>
        <w:rPr>
          <w:rStyle w:val="pln"/>
          <w:color w:val="666666"/>
        </w:rPr>
        <w:t>follower_id</w:t>
      </w:r>
      <w:proofErr w:type="spellEnd"/>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2</w:t>
      </w:r>
      <w:r>
        <w:rPr>
          <w:rStyle w:val="pln"/>
          <w:color w:val="666666"/>
        </w:rPr>
        <w:t xml:space="preserve"> </w:t>
      </w:r>
      <w:r>
        <w:rPr>
          <w:rStyle w:val="lit"/>
          <w:color w:val="40A070"/>
        </w:rPr>
        <w:t>34</w:t>
      </w:r>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2</w:t>
      </w:r>
      <w:r>
        <w:rPr>
          <w:rStyle w:val="pln"/>
          <w:color w:val="666666"/>
        </w:rPr>
        <w:t xml:space="preserve"> </w:t>
      </w:r>
      <w:r>
        <w:rPr>
          <w:rStyle w:val="lit"/>
          <w:color w:val="40A070"/>
        </w:rPr>
        <w:t>55</w:t>
      </w:r>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1</w:t>
      </w:r>
      <w:r>
        <w:rPr>
          <w:rStyle w:val="pln"/>
          <w:color w:val="666666"/>
        </w:rPr>
        <w:t xml:space="preserve"> </w:t>
      </w:r>
      <w:r>
        <w:rPr>
          <w:rStyle w:val="lit"/>
          <w:color w:val="40A070"/>
        </w:rPr>
        <w:t>2</w:t>
      </w:r>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1</w:t>
      </w:r>
      <w:r>
        <w:rPr>
          <w:rStyle w:val="pln"/>
          <w:color w:val="666666"/>
        </w:rPr>
        <w:t xml:space="preserve"> </w:t>
      </w:r>
      <w:r>
        <w:rPr>
          <w:rStyle w:val="lit"/>
          <w:color w:val="40A070"/>
        </w:rPr>
        <w:t>3</w:t>
      </w:r>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1</w:t>
      </w:r>
      <w:r>
        <w:rPr>
          <w:rStyle w:val="pln"/>
          <w:color w:val="666666"/>
        </w:rPr>
        <w:t xml:space="preserve"> </w:t>
      </w:r>
      <w:r>
        <w:rPr>
          <w:rStyle w:val="lit"/>
          <w:color w:val="40A070"/>
        </w:rPr>
        <w:t>6</w:t>
      </w:r>
    </w:p>
    <w:p w:rsidR="00B75AAC" w:rsidRDefault="00B75AAC" w:rsidP="00B75AAC">
      <w:pPr>
        <w:pStyle w:val="HTMLPreformatted"/>
        <w:numPr>
          <w:ilvl w:val="0"/>
          <w:numId w:val="8"/>
        </w:numPr>
        <w:shd w:val="clear" w:color="auto" w:fill="F4F4F4"/>
        <w:tabs>
          <w:tab w:val="clear" w:pos="720"/>
        </w:tabs>
        <w:ind w:left="0"/>
        <w:rPr>
          <w:color w:val="999999"/>
        </w:rPr>
      </w:pPr>
      <w:r>
        <w:rPr>
          <w:rStyle w:val="lit"/>
          <w:color w:val="40A070"/>
        </w:rPr>
        <w:t>1</w:t>
      </w:r>
      <w:r>
        <w:rPr>
          <w:rStyle w:val="pln"/>
          <w:color w:val="666666"/>
        </w:rPr>
        <w:t xml:space="preserve"> </w:t>
      </w:r>
      <w:r>
        <w:rPr>
          <w:rStyle w:val="lit"/>
          <w:color w:val="40A070"/>
        </w:rPr>
        <w:t>6</w:t>
      </w:r>
    </w:p>
    <w:p w:rsidR="00B75AAC" w:rsidRDefault="00B75AAC" w:rsidP="00B75AAC">
      <w:pPr>
        <w:pStyle w:val="HTMLPreformatted"/>
        <w:numPr>
          <w:ilvl w:val="0"/>
          <w:numId w:val="8"/>
        </w:numPr>
        <w:shd w:val="clear" w:color="auto" w:fill="F4F4F4"/>
        <w:tabs>
          <w:tab w:val="clear" w:pos="720"/>
        </w:tabs>
        <w:ind w:left="0"/>
        <w:rPr>
          <w:color w:val="999999"/>
        </w:rPr>
      </w:pPr>
      <w:r>
        <w:rPr>
          <w:rStyle w:val="pun"/>
          <w:color w:val="666600"/>
        </w:rPr>
        <w:t>...</w:t>
      </w:r>
      <w:r>
        <w:rPr>
          <w:rStyle w:val="pln"/>
          <w:color w:val="666666"/>
        </w:rPr>
        <w:t xml:space="preserve"> </w:t>
      </w:r>
      <w:r>
        <w:rPr>
          <w:rStyle w:val="pun"/>
          <w:color w:val="666600"/>
        </w:rPr>
        <w:t>(</w:t>
      </w:r>
      <w:r>
        <w:rPr>
          <w:rStyle w:val="pln"/>
          <w:color w:val="666666"/>
        </w:rPr>
        <w:t xml:space="preserve">millions of people following </w:t>
      </w:r>
      <w:proofErr w:type="spellStart"/>
      <w:r>
        <w:rPr>
          <w:rStyle w:val="pln"/>
          <w:color w:val="666666"/>
        </w:rPr>
        <w:t>markzuckerberg</w:t>
      </w:r>
      <w:proofErr w:type="spellEnd"/>
      <w:r>
        <w:rPr>
          <w:rStyle w:val="pun"/>
          <w:color w:val="666600"/>
        </w:rPr>
        <w:t>)</w:t>
      </w:r>
    </w:p>
    <w:p w:rsidR="00B75AAC" w:rsidRDefault="00B75AAC" w:rsidP="00B75AAC">
      <w:pPr>
        <w:rPr>
          <w:rFonts w:ascii="Courier New" w:hAnsi="Courier New" w:cs="Courier New"/>
          <w:color w:val="999999"/>
        </w:rPr>
      </w:pPr>
      <w:r>
        <w:rPr>
          <w:rFonts w:ascii="Georgia" w:hAnsi="Georgia" w:cs="Helvetica"/>
          <w:color w:val="333333"/>
        </w:rPr>
        <w:br/>
      </w:r>
      <w:r>
        <w:rPr>
          <w:rStyle w:val="uiqtextrenderedqtext"/>
          <w:rFonts w:ascii="Georgia" w:hAnsi="Georgia" w:cs="Helvetica"/>
          <w:color w:val="333333"/>
        </w:rPr>
        <w:t>Then if you join the two into a single table of the schema</w:t>
      </w:r>
      <w:r>
        <w:rPr>
          <w:rFonts w:ascii="Georgia" w:hAnsi="Georgia" w:cs="Helvetica"/>
          <w:color w:val="333333"/>
        </w:rPr>
        <w:br/>
      </w:r>
      <w:proofErr w:type="spellStart"/>
      <w:r>
        <w:rPr>
          <w:rStyle w:val="pln"/>
          <w:color w:val="666666"/>
        </w:rPr>
        <w:t>user_id</w:t>
      </w:r>
      <w:proofErr w:type="spellEnd"/>
      <w:r>
        <w:rPr>
          <w:rStyle w:val="pln"/>
          <w:color w:val="666666"/>
        </w:rPr>
        <w:t xml:space="preserve"> name </w:t>
      </w:r>
      <w:proofErr w:type="spellStart"/>
      <w:r>
        <w:rPr>
          <w:rStyle w:val="pln"/>
          <w:color w:val="666666"/>
        </w:rPr>
        <w:t>follower_id</w:t>
      </w:r>
      <w:proofErr w:type="spellEnd"/>
    </w:p>
    <w:p w:rsidR="00B75AAC" w:rsidRDefault="00B75AAC" w:rsidP="00B75AAC">
      <w:pPr>
        <w:rPr>
          <w:rFonts w:ascii="Georgia" w:hAnsi="Georgia" w:cs="Helvetica"/>
          <w:color w:val="333333"/>
        </w:rPr>
      </w:pPr>
      <w:r>
        <w:rPr>
          <w:rStyle w:val="uiqtextrenderedqtext"/>
          <w:rFonts w:ascii="Georgia" w:hAnsi="Georgia" w:cs="Helvetica"/>
          <w:color w:val="333333"/>
        </w:rPr>
        <w:t xml:space="preserve">On the </w:t>
      </w:r>
      <w:proofErr w:type="spellStart"/>
      <w:r>
        <w:rPr>
          <w:rStyle w:val="uiqtextrenderedqtext"/>
          <w:rFonts w:ascii="Georgia" w:hAnsi="Georgia" w:cs="Helvetica"/>
          <w:color w:val="333333"/>
        </w:rPr>
        <w:t>user_id</w:t>
      </w:r>
      <w:proofErr w:type="spellEnd"/>
      <w:r>
        <w:rPr>
          <w:rStyle w:val="uiqtextrenderedqtext"/>
          <w:rFonts w:ascii="Georgia" w:hAnsi="Georgia" w:cs="Helvetica"/>
          <w:color w:val="333333"/>
        </w:rPr>
        <w:t xml:space="preserve"> column, then everything with </w:t>
      </w:r>
      <w:proofErr w:type="spellStart"/>
      <w:r>
        <w:rPr>
          <w:rStyle w:val="uiqtextrenderedqtext"/>
          <w:rFonts w:ascii="Georgia" w:hAnsi="Georgia" w:cs="Helvetica"/>
          <w:color w:val="333333"/>
        </w:rPr>
        <w:t>user_id</w:t>
      </w:r>
      <w:proofErr w:type="spellEnd"/>
      <w:r>
        <w:rPr>
          <w:rStyle w:val="uiqtextrenderedqtext"/>
          <w:rFonts w:ascii="Georgia" w:hAnsi="Georgia" w:cs="Helvetica"/>
          <w:color w:val="333333"/>
        </w:rPr>
        <w:t xml:space="preserve"> = 1 passes through a single reducer. That means that even if the John Does of the world join fairly quickly, you'll still blocked on the skewed keys for the final table to land.</w:t>
      </w:r>
    </w:p>
    <w:p w:rsidR="00B75AAC" w:rsidRDefault="00B75AAC" w:rsidP="00B75AAC">
      <w:pPr>
        <w:pStyle w:val="uiqtextpara"/>
        <w:spacing w:before="0" w:beforeAutospacing="0" w:after="240" w:afterAutospacing="0"/>
        <w:rPr>
          <w:rFonts w:ascii="Georgia" w:hAnsi="Georgia" w:cs="Helvetica"/>
          <w:color w:val="333333"/>
        </w:rPr>
      </w:pPr>
      <w:proofErr w:type="spellStart"/>
      <w:r>
        <w:rPr>
          <w:rFonts w:ascii="Georgia" w:hAnsi="Georgia" w:cs="Helvetica"/>
          <w:color w:val="333333"/>
        </w:rPr>
        <w:t>Hadoop</w:t>
      </w:r>
      <w:proofErr w:type="spellEnd"/>
      <w:r>
        <w:rPr>
          <w:rFonts w:ascii="Georgia" w:hAnsi="Georgia" w:cs="Helvetica"/>
          <w:color w:val="333333"/>
        </w:rPr>
        <w:t xml:space="preserve"> is bit challenging work on, as job may work for sample data however as data size increases job execution is prone to failures due various reasons.</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Few issues which are challenging and are mostly related to distributed nature of system like network , memory and disk space issues are bound to happen as data size increases.</w:t>
      </w:r>
    </w:p>
    <w:p w:rsidR="00B75AAC" w:rsidRDefault="00B75AAC" w:rsidP="00B75AAC">
      <w:pPr>
        <w:numPr>
          <w:ilvl w:val="0"/>
          <w:numId w:val="10"/>
        </w:numPr>
        <w:spacing w:after="0" w:line="240" w:lineRule="auto"/>
        <w:ind w:left="480" w:right="480"/>
        <w:rPr>
          <w:rFonts w:ascii="Georgia" w:hAnsi="Georgia" w:cs="Helvetica"/>
          <w:color w:val="333333"/>
        </w:rPr>
      </w:pPr>
      <w:proofErr w:type="spellStart"/>
      <w:r>
        <w:rPr>
          <w:rFonts w:ascii="Georgia" w:hAnsi="Georgia" w:cs="Helvetica"/>
          <w:b/>
          <w:bCs/>
          <w:color w:val="333333"/>
        </w:rPr>
        <w:t>Sqoop</w:t>
      </w:r>
      <w:proofErr w:type="spellEnd"/>
      <w:r>
        <w:rPr>
          <w:rFonts w:ascii="Georgia" w:hAnsi="Georgia" w:cs="Helvetica"/>
          <w:b/>
          <w:bCs/>
          <w:color w:val="333333"/>
        </w:rPr>
        <w:t> </w:t>
      </w:r>
      <w:r>
        <w:rPr>
          <w:rFonts w:ascii="Georgia" w:hAnsi="Georgia" w:cs="Helvetica"/>
          <w:color w:val="333333"/>
        </w:rPr>
        <w:t>: Job getting failed due to database server connection timeout and low disk space issues. Most of the time partial loading due to job failures</w:t>
      </w:r>
    </w:p>
    <w:p w:rsidR="00B75AAC" w:rsidRDefault="00B75AAC" w:rsidP="00B75AAC">
      <w:pPr>
        <w:numPr>
          <w:ilvl w:val="0"/>
          <w:numId w:val="10"/>
        </w:numPr>
        <w:spacing w:after="0" w:line="240" w:lineRule="auto"/>
        <w:ind w:left="480" w:right="480"/>
        <w:rPr>
          <w:rFonts w:ascii="Georgia" w:hAnsi="Georgia" w:cs="Helvetica"/>
          <w:color w:val="333333"/>
        </w:rPr>
      </w:pPr>
      <w:r>
        <w:rPr>
          <w:rFonts w:ascii="Georgia" w:hAnsi="Georgia" w:cs="Helvetica"/>
          <w:b/>
          <w:bCs/>
          <w:color w:val="333333"/>
        </w:rPr>
        <w:t>Pig and Hive :</w:t>
      </w:r>
      <w:r>
        <w:rPr>
          <w:rFonts w:ascii="Georgia" w:hAnsi="Georgia" w:cs="Helvetica"/>
          <w:color w:val="333333"/>
        </w:rPr>
        <w:t> The job unable to proceed further or getting killed, no further progress most of the memory issues and network issues.</w:t>
      </w:r>
    </w:p>
    <w:p w:rsidR="00B75AAC" w:rsidRDefault="00B75AAC" w:rsidP="00B75AAC">
      <w:pPr>
        <w:numPr>
          <w:ilvl w:val="0"/>
          <w:numId w:val="10"/>
        </w:numPr>
        <w:spacing w:after="0" w:line="240" w:lineRule="auto"/>
        <w:ind w:left="480" w:right="480"/>
        <w:rPr>
          <w:rFonts w:ascii="Georgia" w:hAnsi="Georgia" w:cs="Helvetica"/>
          <w:color w:val="333333"/>
        </w:rPr>
      </w:pPr>
      <w:r>
        <w:rPr>
          <w:rFonts w:ascii="Georgia" w:hAnsi="Georgia" w:cs="Helvetica"/>
          <w:color w:val="333333"/>
        </w:rPr>
        <w:t>Network issue like connection cannot be made to specific nodes.</w:t>
      </w:r>
    </w:p>
    <w:p w:rsidR="00B75AAC" w:rsidRDefault="00B75AAC" w:rsidP="00B75AAC">
      <w:pPr>
        <w:numPr>
          <w:ilvl w:val="0"/>
          <w:numId w:val="10"/>
        </w:numPr>
        <w:spacing w:after="0" w:line="240" w:lineRule="auto"/>
        <w:ind w:left="480" w:right="480"/>
        <w:rPr>
          <w:rFonts w:ascii="Georgia" w:hAnsi="Georgia" w:cs="Helvetica"/>
          <w:color w:val="333333"/>
        </w:rPr>
      </w:pPr>
      <w:r>
        <w:rPr>
          <w:rFonts w:ascii="Georgia" w:hAnsi="Georgia" w:cs="Helvetica"/>
          <w:color w:val="333333"/>
        </w:rPr>
        <w:t>Nodes frequently getting down.</w:t>
      </w:r>
    </w:p>
    <w:p w:rsidR="00B75AAC" w:rsidRDefault="00B75AAC" w:rsidP="00B75AAC">
      <w:pPr>
        <w:pStyle w:val="uiqtextpara"/>
        <w:spacing w:before="0" w:beforeAutospacing="0" w:after="240" w:afterAutospacing="0"/>
        <w:rPr>
          <w:rFonts w:ascii="Georgia" w:hAnsi="Georgia" w:cs="Helvetica"/>
          <w:color w:val="333333"/>
        </w:rPr>
      </w:pPr>
      <w:r>
        <w:rPr>
          <w:rFonts w:ascii="Georgia" w:hAnsi="Georgia" w:cs="Helvetica"/>
          <w:color w:val="333333"/>
        </w:rPr>
        <w:t>Hope this helps.</w:t>
      </w:r>
    </w:p>
    <w:p w:rsidR="00DF7FE2" w:rsidRDefault="0051362D" w:rsidP="0046216A">
      <w:r w:rsidRPr="0046216A">
        <w:rPr>
          <w:shd w:val="clear" w:color="auto" w:fill="FFFFFF"/>
        </w:rPr>
        <w:t>Scenario: 1</w:t>
      </w:r>
      <w:r w:rsidRPr="0046216A">
        <w:br/>
      </w:r>
      <w:r w:rsidRPr="0046216A">
        <w:rPr>
          <w:shd w:val="clear" w:color="auto" w:fill="FFFFFF"/>
        </w:rPr>
        <w:t xml:space="preserve">I have a table which has 10 records which are first imported into HDFS from MYSQL. Later </w:t>
      </w:r>
      <w:proofErr w:type="spellStart"/>
      <w:r w:rsidRPr="0046216A">
        <w:rPr>
          <w:shd w:val="clear" w:color="auto" w:fill="FFFFFF"/>
        </w:rPr>
        <w:t>i</w:t>
      </w:r>
      <w:proofErr w:type="spellEnd"/>
      <w:r w:rsidRPr="0046216A">
        <w:rPr>
          <w:shd w:val="clear" w:color="auto" w:fill="FFFFFF"/>
        </w:rPr>
        <w:t xml:space="preserve"> have two rows updated and 3 rows newly inserted into MYSQL.</w:t>
      </w:r>
      <w:r w:rsidRPr="0046216A">
        <w:br/>
      </w:r>
      <w:r w:rsidR="00C23654">
        <w:t xml:space="preserve">use </w:t>
      </w:r>
      <w:proofErr w:type="spellStart"/>
      <w:r w:rsidR="00C23654">
        <w:t>lastmodified</w:t>
      </w:r>
      <w:proofErr w:type="spellEnd"/>
      <w:r w:rsidR="00C23654">
        <w:t xml:space="preserve"> --------check-column date or timestamp last-value-mention it in </w:t>
      </w:r>
      <w:proofErr w:type="spellStart"/>
      <w:r w:rsidR="00C23654">
        <w:t>qoute</w:t>
      </w:r>
      <w:proofErr w:type="spellEnd"/>
    </w:p>
    <w:p w:rsidR="00DF7FE2" w:rsidRDefault="00C23654" w:rsidP="0046216A">
      <w:pPr>
        <w:rPr>
          <w:shd w:val="clear" w:color="auto" w:fill="FFFFFF"/>
        </w:rPr>
      </w:pPr>
      <w:r>
        <w:t xml:space="preserve"> </w:t>
      </w:r>
      <w:r w:rsidR="0051362D" w:rsidRPr="0046216A">
        <w:br/>
      </w:r>
      <w:r w:rsidR="0051362D" w:rsidRPr="0046216A">
        <w:rPr>
          <w:shd w:val="clear" w:color="auto" w:fill="FFFFFF"/>
        </w:rPr>
        <w:t>Scenario: 2</w:t>
      </w:r>
    </w:p>
    <w:p w:rsidR="00DF7FE2" w:rsidRDefault="0051362D" w:rsidP="0046216A">
      <w:pPr>
        <w:rPr>
          <w:shd w:val="clear" w:color="auto" w:fill="FFFFFF"/>
        </w:rPr>
      </w:pPr>
      <w:r w:rsidRPr="0046216A">
        <w:br/>
      </w:r>
      <w:r w:rsidRPr="0046216A">
        <w:rPr>
          <w:shd w:val="clear" w:color="auto" w:fill="FFFFFF"/>
        </w:rPr>
        <w:t>I have a table with a primary key but not increasing/incrementing values. How do we handle on such cases as last value cannot help in this case.</w:t>
      </w:r>
    </w:p>
    <w:p w:rsidR="00DF7FE2" w:rsidRDefault="0051362D" w:rsidP="0046216A">
      <w:r w:rsidRPr="0046216A">
        <w:br/>
      </w:r>
      <w:r w:rsidR="00DF7FE2">
        <w:t xml:space="preserve">either it must have column of date on which we can perform import or else primary key has to be set to auto increment </w:t>
      </w:r>
    </w:p>
    <w:p w:rsidR="00463B72" w:rsidRDefault="0051362D" w:rsidP="0046216A">
      <w:pPr>
        <w:rPr>
          <w:shd w:val="clear" w:color="auto" w:fill="FFFFFF"/>
        </w:rPr>
      </w:pPr>
      <w:r w:rsidRPr="0046216A">
        <w:lastRenderedPageBreak/>
        <w:br/>
      </w:r>
      <w:r w:rsidRPr="0046216A">
        <w:rPr>
          <w:shd w:val="clear" w:color="auto" w:fill="FFFFFF"/>
        </w:rPr>
        <w:t>Scenario: 3</w:t>
      </w:r>
    </w:p>
    <w:p w:rsidR="0051362D" w:rsidRDefault="0051362D" w:rsidP="0046216A">
      <w:pPr>
        <w:rPr>
          <w:shd w:val="clear" w:color="auto" w:fill="FFFFFF"/>
        </w:rPr>
      </w:pPr>
      <w:r w:rsidRPr="0046216A">
        <w:br/>
      </w:r>
      <w:r w:rsidRPr="0046216A">
        <w:rPr>
          <w:shd w:val="clear" w:color="auto" w:fill="FFFFFF"/>
        </w:rPr>
        <w:t xml:space="preserve">I have a table with just data and there is no date/timestamp available. How do we handle on such cases as </w:t>
      </w:r>
      <w:proofErr w:type="spellStart"/>
      <w:r w:rsidRPr="0046216A">
        <w:rPr>
          <w:shd w:val="clear" w:color="auto" w:fill="FFFFFF"/>
        </w:rPr>
        <w:t>lastmodified</w:t>
      </w:r>
      <w:proofErr w:type="spellEnd"/>
      <w:r w:rsidRPr="0046216A">
        <w:rPr>
          <w:shd w:val="clear" w:color="auto" w:fill="FFFFFF"/>
        </w:rPr>
        <w:t xml:space="preserve"> cannot help in this case.</w:t>
      </w:r>
    </w:p>
    <w:p w:rsidR="00DD3787" w:rsidRDefault="00DD3787" w:rsidP="0046216A">
      <w:pPr>
        <w:rPr>
          <w:shd w:val="clear" w:color="auto" w:fill="FFFFFF"/>
        </w:rPr>
      </w:pPr>
    </w:p>
    <w:p w:rsidR="0028391B" w:rsidRDefault="0028391B" w:rsidP="0028391B">
      <w:pPr>
        <w:pStyle w:val="uiqtextpara"/>
        <w:spacing w:before="0" w:beforeAutospacing="0" w:after="240" w:afterAutospacing="0"/>
        <w:rPr>
          <w:rFonts w:ascii="Georgia" w:hAnsi="Georgia"/>
          <w:color w:val="333333"/>
        </w:rPr>
      </w:pPr>
      <w:proofErr w:type="spellStart"/>
      <w:r>
        <w:rPr>
          <w:rFonts w:ascii="Georgia" w:hAnsi="Georgia"/>
          <w:color w:val="333333"/>
        </w:rPr>
        <w:t>Sqooping</w:t>
      </w:r>
      <w:proofErr w:type="spellEnd"/>
      <w:r>
        <w:rPr>
          <w:rFonts w:ascii="Georgia" w:hAnsi="Georgia"/>
          <w:color w:val="333333"/>
        </w:rPr>
        <w:t xml:space="preserve"> issues:</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 xml:space="preserve">1) Data type conversion issue: will have to be very careful when we import the data from RDBMS to </w:t>
      </w:r>
      <w:proofErr w:type="spellStart"/>
      <w:r>
        <w:rPr>
          <w:rFonts w:ascii="Georgia" w:hAnsi="Georgia"/>
          <w:color w:val="333333"/>
        </w:rPr>
        <w:t>hadoop</w:t>
      </w:r>
      <w:proofErr w:type="spellEnd"/>
      <w:r>
        <w:rPr>
          <w:rFonts w:ascii="Georgia" w:hAnsi="Georgia"/>
          <w:color w:val="333333"/>
        </w:rPr>
        <w:t xml:space="preserve"> system , you will notice default conversion happening and are not suitable to the business need. we can use map-column-java/map-column-hive function to handle this issue</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2)</w:t>
      </w:r>
      <w:proofErr w:type="spellStart"/>
      <w:r>
        <w:rPr>
          <w:rFonts w:ascii="Georgia" w:hAnsi="Georgia"/>
          <w:color w:val="333333"/>
        </w:rPr>
        <w:t>Sqoop</w:t>
      </w:r>
      <w:proofErr w:type="spellEnd"/>
      <w:r>
        <w:rPr>
          <w:rFonts w:ascii="Georgia" w:hAnsi="Georgia"/>
          <w:color w:val="333333"/>
        </w:rPr>
        <w:t xml:space="preserve"> does not support few </w:t>
      </w:r>
      <w:proofErr w:type="spellStart"/>
      <w:r>
        <w:rPr>
          <w:rFonts w:ascii="Georgia" w:hAnsi="Georgia"/>
          <w:color w:val="333333"/>
        </w:rPr>
        <w:t>hadoop</w:t>
      </w:r>
      <w:proofErr w:type="spellEnd"/>
      <w:r>
        <w:rPr>
          <w:rFonts w:ascii="Georgia" w:hAnsi="Georgia"/>
          <w:color w:val="333333"/>
        </w:rPr>
        <w:t xml:space="preserve"> file types like </w:t>
      </w:r>
      <w:proofErr w:type="spellStart"/>
      <w:r>
        <w:rPr>
          <w:rFonts w:ascii="Georgia" w:hAnsi="Georgia"/>
          <w:color w:val="333333"/>
        </w:rPr>
        <w:t>ORC,RC,Parquet</w:t>
      </w:r>
      <w:proofErr w:type="spellEnd"/>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3)Delimiters : make sure the delimiter you are using is not part of the data you are importing/loading</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4)mention schema and table names in Capital letters else you might face some issues.</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 xml:space="preserve">5)import-all command will not work if your tables are not having primary key for </w:t>
      </w:r>
      <w:proofErr w:type="spellStart"/>
      <w:r>
        <w:rPr>
          <w:rFonts w:ascii="Georgia" w:hAnsi="Georgia"/>
          <w:color w:val="333333"/>
        </w:rPr>
        <w:t>sqoop</w:t>
      </w:r>
      <w:proofErr w:type="spellEnd"/>
      <w:r>
        <w:rPr>
          <w:rFonts w:ascii="Georgia" w:hAnsi="Georgia"/>
          <w:color w:val="333333"/>
        </w:rPr>
        <w:t xml:space="preserve"> to split the data</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 xml:space="preserve">6)if you need multiple </w:t>
      </w:r>
      <w:proofErr w:type="spellStart"/>
      <w:r>
        <w:rPr>
          <w:rFonts w:ascii="Georgia" w:hAnsi="Georgia"/>
          <w:color w:val="333333"/>
        </w:rPr>
        <w:t>mappers</w:t>
      </w:r>
      <w:proofErr w:type="spellEnd"/>
      <w:r>
        <w:rPr>
          <w:rFonts w:ascii="Georgia" w:hAnsi="Georgia"/>
          <w:color w:val="333333"/>
        </w:rPr>
        <w:t>(parallel import) you will have to provide split-by column</w:t>
      </w:r>
    </w:p>
    <w:p w:rsidR="0028391B" w:rsidRDefault="0028391B" w:rsidP="0028391B">
      <w:pPr>
        <w:pStyle w:val="uiqtextpara"/>
        <w:spacing w:before="0" w:beforeAutospacing="0" w:after="240" w:afterAutospacing="0"/>
        <w:rPr>
          <w:rFonts w:ascii="Georgia" w:hAnsi="Georgia"/>
          <w:color w:val="333333"/>
        </w:rPr>
      </w:pPr>
      <w:r>
        <w:rPr>
          <w:rFonts w:ascii="Georgia" w:hAnsi="Georgia"/>
          <w:color w:val="333333"/>
        </w:rPr>
        <w:t xml:space="preserve">7)Table and column names </w:t>
      </w:r>
      <w:proofErr w:type="spellStart"/>
      <w:r>
        <w:rPr>
          <w:rFonts w:ascii="Georgia" w:hAnsi="Georgia"/>
          <w:color w:val="333333"/>
        </w:rPr>
        <w:t>can not</w:t>
      </w:r>
      <w:proofErr w:type="spellEnd"/>
      <w:r>
        <w:rPr>
          <w:rFonts w:ascii="Georgia" w:hAnsi="Georgia"/>
          <w:color w:val="333333"/>
        </w:rPr>
        <w:t xml:space="preserve"> have special characters . When importing data from legacy system you might face this issue, so we will have to write scripts to take care of this.</w:t>
      </w:r>
    </w:p>
    <w:p w:rsidR="0028391B" w:rsidRDefault="0028391B" w:rsidP="0046216A">
      <w:pPr>
        <w:rPr>
          <w:shd w:val="clear" w:color="auto" w:fill="FFFFFF"/>
        </w:rPr>
      </w:pPr>
    </w:p>
    <w:p w:rsidR="0028391B" w:rsidRDefault="0028391B" w:rsidP="0046216A">
      <w:pPr>
        <w:rPr>
          <w:shd w:val="clear" w:color="auto" w:fill="FFFFFF"/>
        </w:rPr>
      </w:pPr>
    </w:p>
    <w:p w:rsidR="00DD3787" w:rsidRDefault="00DD3787" w:rsidP="00DD3787">
      <w:pPr>
        <w:numPr>
          <w:ilvl w:val="0"/>
          <w:numId w:val="1"/>
        </w:numPr>
        <w:tabs>
          <w:tab w:val="left" w:pos="240"/>
        </w:tabs>
        <w:spacing w:after="0" w:line="0" w:lineRule="atLeast"/>
        <w:ind w:left="240" w:hanging="240"/>
        <w:rPr>
          <w:rFonts w:ascii="Times New Roman" w:eastAsia="Times New Roman" w:hAnsi="Times New Roman"/>
          <w:sz w:val="24"/>
        </w:rPr>
      </w:pPr>
      <w:bookmarkStart w:id="0" w:name="page1"/>
      <w:bookmarkEnd w:id="0"/>
      <w:r>
        <w:rPr>
          <w:rFonts w:ascii="Times New Roman" w:eastAsia="Times New Roman" w:hAnsi="Times New Roman"/>
          <w:sz w:val="24"/>
        </w:rPr>
        <w:t>How will you get data from RDBMS into HDFS?</w:t>
      </w:r>
    </w:p>
    <w:p w:rsidR="00DD3787" w:rsidRDefault="00DD3787" w:rsidP="00DD3787">
      <w:pPr>
        <w:spacing w:line="194" w:lineRule="exact"/>
        <w:rPr>
          <w:rFonts w:ascii="Times New Roman" w:eastAsia="Times New Roman" w:hAnsi="Times New Roman"/>
          <w:sz w:val="24"/>
        </w:rPr>
      </w:pPr>
      <w:r>
        <w:rPr>
          <w:rFonts w:ascii="Times New Roman" w:eastAsia="Times New Roman" w:hAnsi="Times New Roman"/>
          <w:sz w:val="24"/>
        </w:rPr>
        <w:t xml:space="preserve">     using </w:t>
      </w:r>
      <w:proofErr w:type="spellStart"/>
      <w:r>
        <w:rPr>
          <w:rFonts w:ascii="Times New Roman" w:eastAsia="Times New Roman" w:hAnsi="Times New Roman"/>
          <w:sz w:val="24"/>
        </w:rPr>
        <w:t>sqoop</w:t>
      </w:r>
      <w:proofErr w:type="spellEnd"/>
      <w:r>
        <w:rPr>
          <w:rFonts w:ascii="Times New Roman" w:eastAsia="Times New Roman" w:hAnsi="Times New Roman"/>
          <w:sz w:val="24"/>
        </w:rPr>
        <w:t xml:space="preserve"> with --target-dir </w:t>
      </w:r>
    </w:p>
    <w:p w:rsidR="00DD3787" w:rsidRDefault="00DD3787" w:rsidP="00DD3787">
      <w:pPr>
        <w:numPr>
          <w:ilvl w:val="0"/>
          <w:numId w:val="1"/>
        </w:numPr>
        <w:tabs>
          <w:tab w:val="left" w:pos="240"/>
        </w:tabs>
        <w:spacing w:after="0" w:line="0" w:lineRule="atLeast"/>
        <w:ind w:left="240" w:hanging="240"/>
        <w:rPr>
          <w:rFonts w:ascii="Times New Roman" w:eastAsia="Times New Roman" w:hAnsi="Times New Roman"/>
          <w:sz w:val="24"/>
        </w:rPr>
      </w:pPr>
      <w:r>
        <w:rPr>
          <w:rFonts w:ascii="Times New Roman" w:eastAsia="Times New Roman" w:hAnsi="Times New Roman"/>
          <w:sz w:val="24"/>
        </w:rPr>
        <w:t xml:space="preserve">Can we store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table data as sequence file in </w:t>
      </w:r>
      <w:proofErr w:type="spellStart"/>
      <w:r>
        <w:rPr>
          <w:rFonts w:ascii="Times New Roman" w:eastAsia="Times New Roman" w:hAnsi="Times New Roman"/>
          <w:sz w:val="24"/>
        </w:rPr>
        <w:t>hdfs</w:t>
      </w:r>
      <w:proofErr w:type="spellEnd"/>
      <w:r>
        <w:rPr>
          <w:rFonts w:ascii="Times New Roman" w:eastAsia="Times New Roman" w:hAnsi="Times New Roman"/>
          <w:sz w:val="24"/>
        </w:rPr>
        <w:t xml:space="preserve"> via </w:t>
      </w:r>
      <w:proofErr w:type="spellStart"/>
      <w:r>
        <w:rPr>
          <w:rFonts w:ascii="Times New Roman" w:eastAsia="Times New Roman" w:hAnsi="Times New Roman"/>
          <w:sz w:val="24"/>
        </w:rPr>
        <w:t>sqoop</w:t>
      </w:r>
      <w:proofErr w:type="spellEnd"/>
      <w:r>
        <w:rPr>
          <w:rFonts w:ascii="Times New Roman" w:eastAsia="Times New Roman" w:hAnsi="Times New Roman"/>
          <w:sz w:val="24"/>
        </w:rPr>
        <w:t>?</w:t>
      </w:r>
    </w:p>
    <w:p w:rsidR="00DD3787" w:rsidRDefault="007A5612" w:rsidP="00CD120D">
      <w:pPr>
        <w:pStyle w:val="ListParagraph"/>
        <w:shd w:val="clear" w:color="auto" w:fill="FFFFFF"/>
        <w:spacing w:after="0" w:line="240" w:lineRule="auto"/>
        <w:rPr>
          <w:rFonts w:ascii="Courier New" w:hAnsi="Courier New" w:cs="Courier New"/>
          <w:color w:val="0000FF"/>
          <w:sz w:val="21"/>
          <w:szCs w:val="21"/>
          <w:shd w:val="clear" w:color="auto" w:fill="FFFFFF"/>
        </w:rPr>
      </w:pPr>
      <w:proofErr w:type="spellStart"/>
      <w:r w:rsidRPr="007A5612">
        <w:rPr>
          <w:rFonts w:ascii="Courier New" w:eastAsia="Times New Roman" w:hAnsi="Courier New" w:cs="Courier New"/>
          <w:color w:val="333333"/>
          <w:sz w:val="21"/>
          <w:szCs w:val="21"/>
        </w:rPr>
        <w:t>sqoop</w:t>
      </w:r>
      <w:proofErr w:type="spellEnd"/>
      <w:r w:rsidRPr="007A5612">
        <w:rPr>
          <w:rFonts w:ascii="Courier New" w:eastAsia="Times New Roman" w:hAnsi="Courier New" w:cs="Courier New"/>
          <w:color w:val="333333"/>
          <w:sz w:val="21"/>
          <w:szCs w:val="21"/>
        </w:rPr>
        <w:t xml:space="preserve"> import</w:t>
      </w:r>
      <w:r>
        <w:rPr>
          <w:rFonts w:ascii="Courier New" w:eastAsia="Times New Roman" w:hAnsi="Courier New" w:cs="Courier New"/>
          <w:color w:val="333333"/>
          <w:sz w:val="21"/>
          <w:szCs w:val="21"/>
        </w:rPr>
        <w:t xml:space="preserve"> </w:t>
      </w:r>
      <w:r w:rsidRPr="007A5612">
        <w:rPr>
          <w:rFonts w:ascii="Courier New" w:eastAsia="Times New Roman" w:hAnsi="Courier New" w:cs="Courier New"/>
          <w:color w:val="333333"/>
          <w:sz w:val="21"/>
          <w:szCs w:val="21"/>
        </w:rPr>
        <w:t xml:space="preserve">--connect </w:t>
      </w:r>
      <w:proofErr w:type="spellStart"/>
      <w:r w:rsidRPr="007A5612">
        <w:rPr>
          <w:rFonts w:ascii="Courier New" w:eastAsia="Times New Roman" w:hAnsi="Courier New" w:cs="Courier New"/>
          <w:color w:val="333333"/>
          <w:sz w:val="21"/>
          <w:szCs w:val="21"/>
        </w:rPr>
        <w:t>jdbc:mysql</w:t>
      </w:r>
      <w:proofErr w:type="spellEnd"/>
      <w:r w:rsidRPr="007A5612">
        <w:rPr>
          <w:rFonts w:ascii="Courier New" w:eastAsia="Times New Roman" w:hAnsi="Courier New" w:cs="Courier New"/>
          <w:color w:val="333333"/>
          <w:sz w:val="21"/>
          <w:szCs w:val="21"/>
        </w:rPr>
        <w:t xml:space="preserve">://quickstart:3306/tempdb1 --username root --password </w:t>
      </w:r>
      <w:proofErr w:type="spellStart"/>
      <w:r w:rsidRPr="007A5612">
        <w:rPr>
          <w:rFonts w:ascii="Courier New" w:eastAsia="Times New Roman" w:hAnsi="Courier New" w:cs="Courier New"/>
          <w:color w:val="333333"/>
          <w:sz w:val="21"/>
          <w:szCs w:val="21"/>
        </w:rPr>
        <w:t>cloudera</w:t>
      </w:r>
      <w:proofErr w:type="spellEnd"/>
      <w:r w:rsidRPr="007A5612">
        <w:rPr>
          <w:rFonts w:ascii="Courier New" w:eastAsia="Times New Roman" w:hAnsi="Courier New" w:cs="Courier New"/>
          <w:color w:val="333333"/>
          <w:sz w:val="21"/>
          <w:szCs w:val="21"/>
        </w:rPr>
        <w:t xml:space="preserve"> --table </w:t>
      </w:r>
      <w:proofErr w:type="spellStart"/>
      <w:r w:rsidRPr="007A5612">
        <w:rPr>
          <w:rFonts w:ascii="Courier New" w:eastAsia="Times New Roman" w:hAnsi="Courier New" w:cs="Courier New"/>
          <w:color w:val="333333"/>
          <w:sz w:val="21"/>
          <w:szCs w:val="21"/>
        </w:rPr>
        <w:t>seqsqooptext</w:t>
      </w:r>
      <w:proofErr w:type="spellEnd"/>
      <w:r w:rsidRPr="007A5612">
        <w:rPr>
          <w:rFonts w:ascii="Courier New" w:eastAsia="Times New Roman" w:hAnsi="Courier New" w:cs="Courier New"/>
          <w:color w:val="333333"/>
          <w:sz w:val="21"/>
          <w:szCs w:val="21"/>
        </w:rPr>
        <w:t xml:space="preserve"> --m 1 </w:t>
      </w:r>
      <w:r w:rsidRPr="007A5612">
        <w:rPr>
          <w:rFonts w:ascii="Courier New" w:eastAsia="Times New Roman" w:hAnsi="Courier New" w:cs="Courier New"/>
          <w:color w:val="0000FF"/>
          <w:sz w:val="21"/>
          <w:szCs w:val="21"/>
        </w:rPr>
        <w:t>--as-</w:t>
      </w:r>
      <w:proofErr w:type="spellStart"/>
      <w:r w:rsidRPr="007A5612">
        <w:rPr>
          <w:rFonts w:ascii="Courier New" w:eastAsia="Times New Roman" w:hAnsi="Courier New" w:cs="Courier New"/>
          <w:color w:val="0000FF"/>
          <w:sz w:val="21"/>
          <w:szCs w:val="21"/>
        </w:rPr>
        <w:t>sequencefile</w:t>
      </w:r>
      <w:proofErr w:type="spellEnd"/>
      <w:r w:rsidR="00CD120D">
        <w:rPr>
          <w:rFonts w:ascii="Courier New" w:eastAsia="Times New Roman" w:hAnsi="Courier New" w:cs="Courier New"/>
          <w:color w:val="0000FF"/>
          <w:sz w:val="21"/>
          <w:szCs w:val="21"/>
        </w:rPr>
        <w:t xml:space="preserve"> </w:t>
      </w:r>
      <w:r w:rsidR="00CD120D">
        <w:rPr>
          <w:rFonts w:ascii="Courier New" w:hAnsi="Courier New" w:cs="Courier New"/>
          <w:color w:val="0000FF"/>
          <w:sz w:val="21"/>
          <w:szCs w:val="21"/>
          <w:shd w:val="clear" w:color="auto" w:fill="FFFFFF"/>
        </w:rPr>
        <w:t>--target-dir=/user/</w:t>
      </w:r>
      <w:proofErr w:type="spellStart"/>
      <w:r w:rsidR="00CD120D">
        <w:rPr>
          <w:rFonts w:ascii="Courier New" w:hAnsi="Courier New" w:cs="Courier New"/>
          <w:color w:val="0000FF"/>
          <w:sz w:val="21"/>
          <w:szCs w:val="21"/>
          <w:shd w:val="clear" w:color="auto" w:fill="FFFFFF"/>
        </w:rPr>
        <w:t>cloudera</w:t>
      </w:r>
      <w:proofErr w:type="spellEnd"/>
      <w:r w:rsidR="00CD120D">
        <w:rPr>
          <w:rFonts w:ascii="Courier New" w:hAnsi="Courier New" w:cs="Courier New"/>
          <w:color w:val="0000FF"/>
          <w:sz w:val="21"/>
          <w:szCs w:val="21"/>
          <w:shd w:val="clear" w:color="auto" w:fill="FFFFFF"/>
        </w:rPr>
        <w:t>/</w:t>
      </w:r>
      <w:proofErr w:type="spellStart"/>
      <w:r w:rsidR="00CD120D">
        <w:rPr>
          <w:rFonts w:ascii="Courier New" w:hAnsi="Courier New" w:cs="Courier New"/>
          <w:color w:val="0000FF"/>
          <w:sz w:val="21"/>
          <w:szCs w:val="21"/>
          <w:shd w:val="clear" w:color="auto" w:fill="FFFFFF"/>
        </w:rPr>
        <w:t>sqoop</w:t>
      </w:r>
      <w:proofErr w:type="spellEnd"/>
      <w:r w:rsidR="00CD120D">
        <w:rPr>
          <w:rFonts w:ascii="Courier New" w:hAnsi="Courier New" w:cs="Courier New"/>
          <w:color w:val="0000FF"/>
          <w:sz w:val="21"/>
          <w:szCs w:val="21"/>
          <w:shd w:val="clear" w:color="auto" w:fill="FFFFFF"/>
        </w:rPr>
        <w:t>/</w:t>
      </w:r>
      <w:proofErr w:type="spellStart"/>
      <w:r w:rsidR="00CD120D">
        <w:rPr>
          <w:rFonts w:ascii="Courier New" w:hAnsi="Courier New" w:cs="Courier New"/>
          <w:color w:val="0000FF"/>
          <w:sz w:val="21"/>
          <w:szCs w:val="21"/>
          <w:shd w:val="clear" w:color="auto" w:fill="FFFFFF"/>
        </w:rPr>
        <w:t>seqimport</w:t>
      </w:r>
      <w:proofErr w:type="spellEnd"/>
    </w:p>
    <w:p w:rsidR="008723A3" w:rsidRDefault="008723A3" w:rsidP="00CD120D">
      <w:pPr>
        <w:pStyle w:val="ListParagraph"/>
        <w:shd w:val="clear" w:color="auto" w:fill="FFFFFF"/>
        <w:spacing w:after="0" w:line="240" w:lineRule="auto"/>
        <w:rPr>
          <w:rFonts w:ascii="Courier New" w:hAnsi="Courier New" w:cs="Courier New"/>
          <w:color w:val="0000FF"/>
          <w:sz w:val="21"/>
          <w:szCs w:val="21"/>
          <w:shd w:val="clear" w:color="auto" w:fill="FFFFFF"/>
        </w:rPr>
      </w:pPr>
    </w:p>
    <w:p w:rsidR="008723A3" w:rsidRDefault="008723A3" w:rsidP="00CD120D">
      <w:pPr>
        <w:pStyle w:val="ListParagraph"/>
        <w:shd w:val="clear" w:color="auto" w:fill="FFFFFF"/>
        <w:spacing w:after="0" w:line="240" w:lineRule="auto"/>
        <w:rPr>
          <w:rFonts w:ascii="Times New Roman" w:eastAsia="Times New Roman" w:hAnsi="Times New Roman"/>
          <w:i/>
          <w:iCs/>
          <w:sz w:val="24"/>
        </w:rPr>
      </w:pPr>
      <w:r w:rsidRPr="008723A3">
        <w:rPr>
          <w:rFonts w:ascii="Times New Roman" w:eastAsia="Times New Roman" w:hAnsi="Times New Roman"/>
          <w:i/>
          <w:iCs/>
          <w:sz w:val="24"/>
        </w:rPr>
        <w:t xml:space="preserve">If we create a simple external table, as we would for </w:t>
      </w:r>
      <w:proofErr w:type="spellStart"/>
      <w:r w:rsidRPr="008723A3">
        <w:rPr>
          <w:rFonts w:ascii="Times New Roman" w:eastAsia="Times New Roman" w:hAnsi="Times New Roman"/>
          <w:i/>
          <w:iCs/>
          <w:sz w:val="24"/>
        </w:rPr>
        <w:t>textfile</w:t>
      </w:r>
      <w:proofErr w:type="spellEnd"/>
      <w:r w:rsidRPr="008723A3">
        <w:rPr>
          <w:rFonts w:ascii="Times New Roman" w:eastAsia="Times New Roman" w:hAnsi="Times New Roman"/>
          <w:i/>
          <w:iCs/>
          <w:sz w:val="24"/>
        </w:rPr>
        <w:t xml:space="preserve"> format, the table would be created but it would not be able to read any data</w:t>
      </w:r>
    </w:p>
    <w:p w:rsidR="008723A3" w:rsidRDefault="008723A3" w:rsidP="00CD120D">
      <w:pPr>
        <w:pStyle w:val="ListParagraph"/>
        <w:shd w:val="clear" w:color="auto" w:fill="FFFFFF"/>
        <w:spacing w:after="0" w:line="240" w:lineRule="auto"/>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hive&gt; ADD JAR /home/</w:t>
      </w:r>
      <w:proofErr w:type="spellStart"/>
      <w:r>
        <w:rPr>
          <w:rFonts w:ascii="Courier New" w:hAnsi="Courier New" w:cs="Courier New"/>
          <w:color w:val="333333"/>
          <w:sz w:val="21"/>
          <w:szCs w:val="21"/>
          <w:shd w:val="clear" w:color="auto" w:fill="FFFFFF"/>
        </w:rPr>
        <w:t>cloudera</w:t>
      </w:r>
      <w:proofErr w:type="spellEnd"/>
      <w:r>
        <w:rPr>
          <w:rFonts w:ascii="Courier New" w:hAnsi="Courier New" w:cs="Courier New"/>
          <w:color w:val="333333"/>
          <w:sz w:val="21"/>
          <w:szCs w:val="21"/>
          <w:shd w:val="clear" w:color="auto" w:fill="FFFFFF"/>
        </w:rPr>
        <w:t>/Downloads/hive-sqoop-serde.jar ;</w:t>
      </w:r>
    </w:p>
    <w:p w:rsidR="008723A3" w:rsidRDefault="008723A3" w:rsidP="00CD120D">
      <w:pPr>
        <w:pStyle w:val="ListParagraph"/>
        <w:shd w:val="clear" w:color="auto" w:fill="FFFFFF"/>
        <w:spacing w:after="0" w:line="240" w:lineRule="auto"/>
        <w:rPr>
          <w:rFonts w:ascii="Courier New" w:hAnsi="Courier New" w:cs="Courier New"/>
          <w:color w:val="333333"/>
          <w:sz w:val="21"/>
          <w:szCs w:val="21"/>
          <w:shd w:val="clear" w:color="auto" w:fill="FFFFFF"/>
        </w:rPr>
      </w:pPr>
    </w:p>
    <w:p w:rsidR="008723A3" w:rsidRDefault="008723A3" w:rsidP="00CD120D">
      <w:pPr>
        <w:pStyle w:val="ListParagraph"/>
        <w:shd w:val="clear" w:color="auto" w:fill="FFFFFF"/>
        <w:spacing w:after="0" w:line="240" w:lineRule="auto"/>
        <w:rPr>
          <w:rFonts w:ascii="Times New Roman" w:eastAsia="Times New Roman" w:hAnsi="Times New Roman"/>
          <w:sz w:val="24"/>
        </w:rPr>
      </w:pPr>
      <w:r w:rsidRPr="008723A3">
        <w:rPr>
          <w:rFonts w:ascii="Times New Roman" w:eastAsia="Times New Roman" w:hAnsi="Times New Roman"/>
          <w:sz w:val="24"/>
        </w:rPr>
        <w:lastRenderedPageBreak/>
        <w:t xml:space="preserve">hive&gt; CREATE EXTERNAL TABLE </w:t>
      </w:r>
      <w:proofErr w:type="spellStart"/>
      <w:r w:rsidRPr="008723A3">
        <w:rPr>
          <w:rFonts w:ascii="Times New Roman" w:eastAsia="Times New Roman" w:hAnsi="Times New Roman"/>
          <w:sz w:val="24"/>
        </w:rPr>
        <w:t>seqsqooptext</w:t>
      </w:r>
      <w:proofErr w:type="spellEnd"/>
      <w:r w:rsidRPr="008723A3">
        <w:rPr>
          <w:rFonts w:ascii="Times New Roman" w:eastAsia="Times New Roman" w:hAnsi="Times New Roman"/>
          <w:sz w:val="24"/>
        </w:rPr>
        <w:t xml:space="preserve"> (</w:t>
      </w:r>
      <w:r w:rsidRPr="008723A3">
        <w:rPr>
          <w:rFonts w:ascii="Times New Roman" w:eastAsia="Times New Roman" w:hAnsi="Times New Roman"/>
          <w:sz w:val="24"/>
        </w:rPr>
        <w:br/>
        <w:t xml:space="preserve">id </w:t>
      </w:r>
      <w:proofErr w:type="spellStart"/>
      <w:r w:rsidRPr="008723A3">
        <w:rPr>
          <w:rFonts w:ascii="Times New Roman" w:eastAsia="Times New Roman" w:hAnsi="Times New Roman"/>
          <w:sz w:val="24"/>
        </w:rPr>
        <w:t>int</w:t>
      </w:r>
      <w:proofErr w:type="spellEnd"/>
      <w:r w:rsidRPr="008723A3">
        <w:rPr>
          <w:rFonts w:ascii="Times New Roman" w:eastAsia="Times New Roman" w:hAnsi="Times New Roman"/>
          <w:sz w:val="24"/>
        </w:rPr>
        <w:t>,</w:t>
      </w:r>
      <w:r w:rsidRPr="008723A3">
        <w:rPr>
          <w:rFonts w:ascii="Times New Roman" w:eastAsia="Times New Roman" w:hAnsi="Times New Roman"/>
          <w:sz w:val="24"/>
        </w:rPr>
        <w:br/>
        <w:t>name String</w:t>
      </w:r>
      <w:r w:rsidRPr="008723A3">
        <w:rPr>
          <w:rFonts w:ascii="Times New Roman" w:eastAsia="Times New Roman" w:hAnsi="Times New Roman"/>
          <w:sz w:val="24"/>
        </w:rPr>
        <w:br/>
        <w:t>) </w:t>
      </w:r>
      <w:r w:rsidRPr="008723A3">
        <w:rPr>
          <w:rFonts w:ascii="Times New Roman" w:eastAsia="Times New Roman" w:hAnsi="Times New Roman"/>
          <w:sz w:val="24"/>
        </w:rPr>
        <w:br/>
        <w:t>ROW FORMAT SERDE '</w:t>
      </w:r>
      <w:proofErr w:type="spellStart"/>
      <w:r w:rsidRPr="008723A3">
        <w:rPr>
          <w:rFonts w:ascii="Times New Roman" w:eastAsia="Times New Roman" w:hAnsi="Times New Roman"/>
          <w:sz w:val="24"/>
        </w:rPr>
        <w:t>com.cloudera.sqoop.contrib.FieldMappableSerDe</w:t>
      </w:r>
      <w:proofErr w:type="spellEnd"/>
      <w:r w:rsidRPr="008723A3">
        <w:rPr>
          <w:rFonts w:ascii="Times New Roman" w:eastAsia="Times New Roman" w:hAnsi="Times New Roman"/>
          <w:sz w:val="24"/>
        </w:rPr>
        <w:t>'</w:t>
      </w:r>
      <w:r w:rsidRPr="008723A3">
        <w:rPr>
          <w:rFonts w:ascii="Times New Roman" w:eastAsia="Times New Roman" w:hAnsi="Times New Roman"/>
          <w:sz w:val="24"/>
        </w:rPr>
        <w:br/>
        <w:t>WITH SERDEPROPERTIES (</w:t>
      </w:r>
      <w:r w:rsidRPr="008723A3">
        <w:rPr>
          <w:rFonts w:ascii="Times New Roman" w:eastAsia="Times New Roman" w:hAnsi="Times New Roman"/>
          <w:sz w:val="24"/>
        </w:rPr>
        <w:br/>
        <w:t>  "</w:t>
      </w:r>
      <w:proofErr w:type="spellStart"/>
      <w:r w:rsidRPr="008723A3">
        <w:rPr>
          <w:rFonts w:ascii="Times New Roman" w:eastAsia="Times New Roman" w:hAnsi="Times New Roman"/>
          <w:sz w:val="24"/>
        </w:rPr>
        <w:t>fieldmappable.classname</w:t>
      </w:r>
      <w:proofErr w:type="spellEnd"/>
      <w:r w:rsidRPr="008723A3">
        <w:rPr>
          <w:rFonts w:ascii="Times New Roman" w:eastAsia="Times New Roman" w:hAnsi="Times New Roman"/>
          <w:sz w:val="24"/>
        </w:rPr>
        <w:t>" = "</w:t>
      </w:r>
      <w:proofErr w:type="spellStart"/>
      <w:r w:rsidRPr="008723A3">
        <w:rPr>
          <w:rFonts w:ascii="Times New Roman" w:eastAsia="Times New Roman" w:hAnsi="Times New Roman"/>
          <w:sz w:val="24"/>
        </w:rPr>
        <w:t>seq.seqsqooptext</w:t>
      </w:r>
      <w:proofErr w:type="spellEnd"/>
      <w:r w:rsidRPr="008723A3">
        <w:rPr>
          <w:rFonts w:ascii="Times New Roman" w:eastAsia="Times New Roman" w:hAnsi="Times New Roman"/>
          <w:sz w:val="24"/>
        </w:rPr>
        <w:t>"</w:t>
      </w:r>
      <w:r w:rsidRPr="008723A3">
        <w:rPr>
          <w:rFonts w:ascii="Times New Roman" w:eastAsia="Times New Roman" w:hAnsi="Times New Roman"/>
          <w:sz w:val="24"/>
        </w:rPr>
        <w:br/>
        <w:t>)</w:t>
      </w:r>
      <w:r w:rsidRPr="008723A3">
        <w:rPr>
          <w:rFonts w:ascii="Times New Roman" w:eastAsia="Times New Roman" w:hAnsi="Times New Roman"/>
          <w:sz w:val="24"/>
        </w:rPr>
        <w:br/>
        <w:t>STORED AS SEQUENCEFILE</w:t>
      </w:r>
      <w:r w:rsidRPr="008723A3">
        <w:rPr>
          <w:rFonts w:ascii="Times New Roman" w:eastAsia="Times New Roman" w:hAnsi="Times New Roman"/>
          <w:sz w:val="24"/>
        </w:rPr>
        <w:br/>
        <w:t>LOCATION 'hdfs://quickstart.cloudera:8020/user/cloudera/sqoop/seqimport';</w:t>
      </w:r>
    </w:p>
    <w:p w:rsidR="008723A3" w:rsidRDefault="008723A3" w:rsidP="00CD120D">
      <w:pPr>
        <w:pStyle w:val="ListParagraph"/>
        <w:shd w:val="clear" w:color="auto" w:fill="FFFFFF"/>
        <w:spacing w:after="0" w:line="240" w:lineRule="auto"/>
        <w:rPr>
          <w:rFonts w:ascii="Times New Roman" w:eastAsia="Times New Roman" w:hAnsi="Times New Roman"/>
          <w:sz w:val="24"/>
        </w:rPr>
      </w:pPr>
    </w:p>
    <w:p w:rsidR="008723A3" w:rsidRDefault="008723A3" w:rsidP="00CD120D">
      <w:pPr>
        <w:pStyle w:val="ListParagraph"/>
        <w:shd w:val="clear" w:color="auto" w:fill="FFFFFF"/>
        <w:spacing w:after="0" w:line="240" w:lineRule="auto"/>
        <w:rPr>
          <w:rFonts w:ascii="Times New Roman" w:eastAsia="Times New Roman" w:hAnsi="Times New Roman"/>
          <w:sz w:val="24"/>
        </w:rPr>
      </w:pPr>
    </w:p>
    <w:p w:rsidR="00DD3787" w:rsidRDefault="00DD3787" w:rsidP="00DD3787">
      <w:pPr>
        <w:numPr>
          <w:ilvl w:val="0"/>
          <w:numId w:val="1"/>
        </w:numPr>
        <w:tabs>
          <w:tab w:val="left" w:pos="240"/>
        </w:tabs>
        <w:spacing w:after="0" w:line="398" w:lineRule="auto"/>
        <w:ind w:right="2600"/>
        <w:rPr>
          <w:rFonts w:ascii="Times New Roman" w:eastAsia="Times New Roman" w:hAnsi="Times New Roman"/>
          <w:sz w:val="24"/>
        </w:rPr>
      </w:pPr>
      <w:r>
        <w:rPr>
          <w:rFonts w:ascii="Times New Roman" w:eastAsia="Times New Roman" w:hAnsi="Times New Roman"/>
          <w:sz w:val="24"/>
        </w:rPr>
        <w:t xml:space="preserve">Does </w:t>
      </w:r>
      <w:proofErr w:type="spellStart"/>
      <w:r>
        <w:rPr>
          <w:rFonts w:ascii="Times New Roman" w:eastAsia="Times New Roman" w:hAnsi="Times New Roman"/>
          <w:sz w:val="24"/>
        </w:rPr>
        <w:t>sqoop</w:t>
      </w:r>
      <w:proofErr w:type="spellEnd"/>
      <w:r>
        <w:rPr>
          <w:rFonts w:ascii="Times New Roman" w:eastAsia="Times New Roman" w:hAnsi="Times New Roman"/>
          <w:sz w:val="24"/>
        </w:rPr>
        <w:t xml:space="preserve"> support compression techniques to store data in HDFS? [</w:t>
      </w:r>
      <w:proofErr w:type="spellStart"/>
      <w:r>
        <w:rPr>
          <w:rFonts w:ascii="Times New Roman" w:eastAsia="Times New Roman" w:hAnsi="Times New Roman"/>
          <w:sz w:val="24"/>
        </w:rPr>
        <w:t>adsense</w:t>
      </w:r>
      <w:proofErr w:type="spellEnd"/>
      <w:r>
        <w:rPr>
          <w:rFonts w:ascii="Times New Roman" w:eastAsia="Times New Roman" w:hAnsi="Times New Roman"/>
          <w:sz w:val="24"/>
        </w:rPr>
        <w:t>]</w:t>
      </w:r>
    </w:p>
    <w:p w:rsidR="00DD3787" w:rsidRDefault="00DD3787" w:rsidP="00DD3787">
      <w:pPr>
        <w:tabs>
          <w:tab w:val="left" w:pos="240"/>
        </w:tabs>
        <w:spacing w:after="0" w:line="398" w:lineRule="auto"/>
        <w:ind w:right="2600"/>
        <w:rPr>
          <w:rFonts w:ascii="Times New Roman" w:eastAsia="Times New Roman" w:hAnsi="Times New Roman"/>
          <w:sz w:val="24"/>
        </w:rPr>
      </w:pPr>
      <w:r>
        <w:rPr>
          <w:rFonts w:ascii="Times New Roman" w:eastAsia="Times New Roman" w:hAnsi="Times New Roman"/>
          <w:sz w:val="24"/>
        </w:rPr>
        <w:t xml:space="preserve">yes we can </w:t>
      </w:r>
      <w:r w:rsidR="003432B9">
        <w:rPr>
          <w:rFonts w:ascii="Times New Roman" w:eastAsia="Times New Roman" w:hAnsi="Times New Roman"/>
          <w:sz w:val="24"/>
        </w:rPr>
        <w:t xml:space="preserve">and data will be stored in ORC file format </w:t>
      </w:r>
    </w:p>
    <w:p w:rsidR="00DD3787" w:rsidRDefault="00DD3787" w:rsidP="00DD3787">
      <w:pPr>
        <w:spacing w:line="25" w:lineRule="exact"/>
        <w:rPr>
          <w:rFonts w:ascii="Times New Roman" w:eastAsia="Times New Roman" w:hAnsi="Times New Roman"/>
          <w:sz w:val="24"/>
        </w:rPr>
      </w:pPr>
    </w:p>
    <w:p w:rsidR="00DD3787" w:rsidRDefault="00DD3787" w:rsidP="00DD3787">
      <w:pPr>
        <w:numPr>
          <w:ilvl w:val="0"/>
          <w:numId w:val="1"/>
        </w:numPr>
        <w:tabs>
          <w:tab w:val="left" w:pos="240"/>
        </w:tabs>
        <w:spacing w:after="0" w:line="400" w:lineRule="auto"/>
        <w:ind w:right="2840"/>
        <w:rPr>
          <w:rFonts w:ascii="Times New Roman" w:eastAsia="Times New Roman" w:hAnsi="Times New Roman"/>
          <w:sz w:val="24"/>
        </w:rPr>
      </w:pPr>
      <w:r>
        <w:rPr>
          <w:rFonts w:ascii="Times New Roman" w:eastAsia="Times New Roman" w:hAnsi="Times New Roman"/>
          <w:sz w:val="24"/>
        </w:rPr>
        <w:t xml:space="preserve">Can we load all the tables in a database into </w:t>
      </w:r>
      <w:proofErr w:type="spellStart"/>
      <w:r>
        <w:rPr>
          <w:rFonts w:ascii="Times New Roman" w:eastAsia="Times New Roman" w:hAnsi="Times New Roman"/>
          <w:sz w:val="24"/>
        </w:rPr>
        <w:t>hdfs</w:t>
      </w:r>
      <w:proofErr w:type="spellEnd"/>
      <w:r>
        <w:rPr>
          <w:rFonts w:ascii="Times New Roman" w:eastAsia="Times New Roman" w:hAnsi="Times New Roman"/>
          <w:sz w:val="24"/>
        </w:rPr>
        <w:t xml:space="preserve"> in a single shot? A) import-all-tables</w:t>
      </w:r>
    </w:p>
    <w:p w:rsidR="00DD3787" w:rsidRDefault="00DD3787" w:rsidP="00DD3787">
      <w:pPr>
        <w:spacing w:line="23" w:lineRule="exact"/>
        <w:rPr>
          <w:rFonts w:ascii="Times New Roman" w:eastAsia="Times New Roman" w:hAnsi="Times New Roman"/>
          <w:sz w:val="24"/>
        </w:rPr>
      </w:pPr>
    </w:p>
    <w:p w:rsidR="00DD3787" w:rsidRDefault="00DD3787" w:rsidP="00DD3787">
      <w:pPr>
        <w:numPr>
          <w:ilvl w:val="0"/>
          <w:numId w:val="1"/>
        </w:numPr>
        <w:tabs>
          <w:tab w:val="left" w:pos="240"/>
        </w:tabs>
        <w:spacing w:after="0" w:line="398" w:lineRule="auto"/>
        <w:ind w:right="420"/>
        <w:rPr>
          <w:rFonts w:ascii="Times New Roman" w:eastAsia="Times New Roman" w:hAnsi="Times New Roman"/>
          <w:sz w:val="24"/>
        </w:rPr>
      </w:pPr>
      <w:r>
        <w:rPr>
          <w:rFonts w:ascii="Times New Roman" w:eastAsia="Times New Roman" w:hAnsi="Times New Roman"/>
          <w:sz w:val="24"/>
        </w:rPr>
        <w:t>Can we copy a subset of data from a table in RDBMS into HDFS?(based on some criteria) A) Using –where “country=’us'” condition in import command</w:t>
      </w:r>
    </w:p>
    <w:p w:rsidR="00DD3787" w:rsidRDefault="00DD3787" w:rsidP="00DD3787">
      <w:pPr>
        <w:spacing w:line="26" w:lineRule="exact"/>
        <w:rPr>
          <w:rFonts w:ascii="Times New Roman" w:eastAsia="Times New Roman" w:hAnsi="Times New Roman"/>
          <w:sz w:val="24"/>
        </w:rPr>
      </w:pPr>
    </w:p>
    <w:p w:rsidR="00DD3787" w:rsidRDefault="00DD3787" w:rsidP="00DD3787">
      <w:pPr>
        <w:numPr>
          <w:ilvl w:val="0"/>
          <w:numId w:val="1"/>
        </w:numPr>
        <w:tabs>
          <w:tab w:val="left" w:pos="285"/>
        </w:tabs>
        <w:spacing w:after="0" w:line="279" w:lineRule="auto"/>
        <w:rPr>
          <w:rFonts w:ascii="Times New Roman" w:eastAsia="Times New Roman" w:hAnsi="Times New Roman"/>
          <w:sz w:val="24"/>
        </w:rPr>
      </w:pPr>
      <w:r>
        <w:rPr>
          <w:rFonts w:ascii="Times New Roman" w:eastAsia="Times New Roman" w:hAnsi="Times New Roman"/>
          <w:sz w:val="24"/>
        </w:rPr>
        <w:t xml:space="preserve">How many reduce tasks will be run by default for a </w:t>
      </w:r>
      <w:proofErr w:type="spellStart"/>
      <w:r>
        <w:rPr>
          <w:rFonts w:ascii="Times New Roman" w:eastAsia="Times New Roman" w:hAnsi="Times New Roman"/>
          <w:sz w:val="24"/>
        </w:rPr>
        <w:t>sqoop</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command?How</w:t>
      </w:r>
      <w:proofErr w:type="spellEnd"/>
      <w:r>
        <w:rPr>
          <w:rFonts w:ascii="Times New Roman" w:eastAsia="Times New Roman" w:hAnsi="Times New Roman"/>
          <w:sz w:val="24"/>
        </w:rPr>
        <w:t xml:space="preserve"> many </w:t>
      </w:r>
      <w:proofErr w:type="spellStart"/>
      <w:r>
        <w:rPr>
          <w:rFonts w:ascii="Times New Roman" w:eastAsia="Times New Roman" w:hAnsi="Times New Roman"/>
          <w:sz w:val="24"/>
        </w:rPr>
        <w:t>mappers</w:t>
      </w:r>
      <w:proofErr w:type="spellEnd"/>
      <w:r>
        <w:rPr>
          <w:rFonts w:ascii="Times New Roman" w:eastAsia="Times New Roman" w:hAnsi="Times New Roman"/>
          <w:sz w:val="24"/>
        </w:rPr>
        <w:t>?</w:t>
      </w:r>
    </w:p>
    <w:p w:rsidR="00DD3787" w:rsidRDefault="00DD3787" w:rsidP="00DD3787">
      <w:pPr>
        <w:spacing w:line="162" w:lineRule="exact"/>
        <w:rPr>
          <w:rFonts w:ascii="Times New Roman" w:eastAsia="Times New Roman" w:hAnsi="Times New Roman"/>
          <w:sz w:val="24"/>
        </w:rPr>
      </w:pPr>
    </w:p>
    <w:p w:rsidR="00DD3787" w:rsidRDefault="00DD3787" w:rsidP="00DD3787">
      <w:pPr>
        <w:numPr>
          <w:ilvl w:val="0"/>
          <w:numId w:val="2"/>
        </w:numPr>
        <w:tabs>
          <w:tab w:val="left" w:pos="312"/>
        </w:tabs>
        <w:spacing w:after="0" w:line="426" w:lineRule="auto"/>
        <w:ind w:right="8460"/>
        <w:rPr>
          <w:rFonts w:ascii="Times New Roman" w:eastAsia="Times New Roman" w:hAnsi="Times New Roman"/>
          <w:sz w:val="23"/>
        </w:rPr>
      </w:pPr>
      <w:r>
        <w:rPr>
          <w:rFonts w:ascii="Times New Roman" w:eastAsia="Times New Roman" w:hAnsi="Times New Roman"/>
          <w:sz w:val="23"/>
        </w:rPr>
        <w:t>0 , 4 [</w:t>
      </w:r>
      <w:proofErr w:type="spellStart"/>
      <w:r>
        <w:rPr>
          <w:rFonts w:ascii="Times New Roman" w:eastAsia="Times New Roman" w:hAnsi="Times New Roman"/>
          <w:sz w:val="23"/>
        </w:rPr>
        <w:t>adsense</w:t>
      </w:r>
      <w:proofErr w:type="spellEnd"/>
      <w:r>
        <w:rPr>
          <w:rFonts w:ascii="Times New Roman" w:eastAsia="Times New Roman" w:hAnsi="Times New Roman"/>
          <w:sz w:val="23"/>
        </w:rPr>
        <w:t>]</w:t>
      </w:r>
    </w:p>
    <w:p w:rsidR="00DD3787" w:rsidRDefault="00DD3787" w:rsidP="00DD3787">
      <w:pPr>
        <w:spacing w:line="2" w:lineRule="exact"/>
        <w:rPr>
          <w:rFonts w:ascii="Times New Roman" w:eastAsia="Times New Roman" w:hAnsi="Times New Roman"/>
          <w:sz w:val="24"/>
        </w:rPr>
      </w:pPr>
    </w:p>
    <w:p w:rsidR="00DD3787" w:rsidRDefault="00DD3787" w:rsidP="00DD3787">
      <w:pPr>
        <w:numPr>
          <w:ilvl w:val="0"/>
          <w:numId w:val="3"/>
        </w:numPr>
        <w:tabs>
          <w:tab w:val="left" w:pos="252"/>
        </w:tabs>
        <w:spacing w:after="0" w:line="279" w:lineRule="auto"/>
        <w:rPr>
          <w:rFonts w:ascii="Times New Roman" w:eastAsia="Times New Roman" w:hAnsi="Times New Roman"/>
          <w:sz w:val="24"/>
        </w:rPr>
      </w:pPr>
      <w:r>
        <w:rPr>
          <w:rFonts w:ascii="Times New Roman" w:eastAsia="Times New Roman" w:hAnsi="Times New Roman"/>
          <w:sz w:val="24"/>
        </w:rPr>
        <w:t>If we get java heap space error and we have already given the maximum memory, what is the possible solution?</w:t>
      </w:r>
    </w:p>
    <w:p w:rsidR="00DD3787" w:rsidRDefault="00DD3787" w:rsidP="00DD3787">
      <w:pPr>
        <w:spacing w:line="20" w:lineRule="exact"/>
        <w:rPr>
          <w:rFonts w:ascii="Times New Roman" w:eastAsia="Times New Roman" w:hAnsi="Times New Roman"/>
          <w:sz w:val="24"/>
        </w:rPr>
      </w:pPr>
    </w:p>
    <w:p w:rsidR="00DD3787" w:rsidRDefault="00DD3787" w:rsidP="00DD3787">
      <w:pPr>
        <w:spacing w:line="130" w:lineRule="exact"/>
        <w:rPr>
          <w:rFonts w:ascii="Times New Roman" w:eastAsia="Times New Roman" w:hAnsi="Times New Roman"/>
          <w:sz w:val="24"/>
        </w:rPr>
      </w:pPr>
    </w:p>
    <w:p w:rsidR="00DD3787" w:rsidRDefault="00DD3787" w:rsidP="00DD3787">
      <w:pPr>
        <w:spacing w:line="0" w:lineRule="atLeast"/>
        <w:rPr>
          <w:rFonts w:ascii="Times New Roman" w:eastAsia="Times New Roman" w:hAnsi="Times New Roman"/>
          <w:sz w:val="24"/>
        </w:rPr>
      </w:pPr>
      <w:r>
        <w:rPr>
          <w:rFonts w:ascii="Times New Roman" w:eastAsia="Times New Roman" w:hAnsi="Times New Roman"/>
          <w:sz w:val="24"/>
        </w:rPr>
        <w:t xml:space="preserve">A) increase </w:t>
      </w:r>
      <w:proofErr w:type="spellStart"/>
      <w:r>
        <w:rPr>
          <w:rFonts w:ascii="Times New Roman" w:eastAsia="Times New Roman" w:hAnsi="Times New Roman"/>
          <w:sz w:val="24"/>
        </w:rPr>
        <w:t>mappers</w:t>
      </w:r>
      <w:proofErr w:type="spellEnd"/>
      <w:r>
        <w:rPr>
          <w:rFonts w:ascii="Times New Roman" w:eastAsia="Times New Roman" w:hAnsi="Times New Roman"/>
          <w:sz w:val="24"/>
        </w:rPr>
        <w:t xml:space="preserve"> by -m 100</w:t>
      </w:r>
    </w:p>
    <w:p w:rsidR="00DD3787" w:rsidRDefault="00DD3787" w:rsidP="00DD3787">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1047750</wp:posOffset>
            </wp:positionH>
            <wp:positionV relativeFrom="paragraph">
              <wp:posOffset>23495</wp:posOffset>
            </wp:positionV>
            <wp:extent cx="86360" cy="121920"/>
            <wp:effectExtent l="1905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86360" cy="12192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2336" behindDoc="1" locked="0" layoutInCell="1" allowOverlap="1">
            <wp:simplePos x="0" y="0"/>
            <wp:positionH relativeFrom="column">
              <wp:posOffset>4808855</wp:posOffset>
            </wp:positionH>
            <wp:positionV relativeFrom="paragraph">
              <wp:posOffset>23495</wp:posOffset>
            </wp:positionV>
            <wp:extent cx="86360" cy="121920"/>
            <wp:effectExtent l="1905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86360" cy="121920"/>
                    </a:xfrm>
                    <a:prstGeom prst="rect">
                      <a:avLst/>
                    </a:prstGeom>
                    <a:noFill/>
                  </pic:spPr>
                </pic:pic>
              </a:graphicData>
            </a:graphic>
          </wp:anchor>
        </w:drawing>
      </w:r>
    </w:p>
    <w:p w:rsidR="00DD3787" w:rsidRDefault="00DD3787" w:rsidP="00DD3787">
      <w:pPr>
        <w:spacing w:line="187" w:lineRule="exact"/>
        <w:rPr>
          <w:rFonts w:ascii="Times New Roman" w:eastAsia="Times New Roman" w:hAnsi="Times New Roman"/>
          <w:sz w:val="24"/>
        </w:rPr>
      </w:pPr>
    </w:p>
    <w:p w:rsidR="009671AC" w:rsidRDefault="00DD3787" w:rsidP="00DD3787">
      <w:pPr>
        <w:numPr>
          <w:ilvl w:val="0"/>
          <w:numId w:val="4"/>
        </w:numPr>
        <w:tabs>
          <w:tab w:val="left" w:pos="235"/>
        </w:tabs>
        <w:spacing w:after="0" w:line="398" w:lineRule="auto"/>
        <w:ind w:right="3580"/>
        <w:rPr>
          <w:rFonts w:ascii="Times New Roman" w:eastAsia="Times New Roman" w:hAnsi="Times New Roman"/>
          <w:sz w:val="24"/>
        </w:rPr>
      </w:pPr>
      <w:r>
        <w:rPr>
          <w:rFonts w:ascii="Times New Roman" w:eastAsia="Times New Roman" w:hAnsi="Times New Roman"/>
          <w:sz w:val="24"/>
        </w:rPr>
        <w:t xml:space="preserve">What is the default port for connecting to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server? </w:t>
      </w:r>
    </w:p>
    <w:p w:rsidR="00DD3787" w:rsidRDefault="009671AC" w:rsidP="009671AC">
      <w:pPr>
        <w:tabs>
          <w:tab w:val="left" w:pos="235"/>
        </w:tabs>
        <w:spacing w:after="0" w:line="398" w:lineRule="auto"/>
        <w:ind w:right="3580"/>
        <w:rPr>
          <w:rFonts w:ascii="Times New Roman" w:eastAsia="Times New Roman" w:hAnsi="Times New Roman"/>
          <w:sz w:val="24"/>
        </w:rPr>
      </w:pPr>
      <w:r>
        <w:rPr>
          <w:rFonts w:ascii="Times New Roman" w:eastAsia="Times New Roman" w:hAnsi="Times New Roman"/>
          <w:sz w:val="24"/>
        </w:rPr>
        <w:t xml:space="preserve">      </w:t>
      </w:r>
      <w:r w:rsidR="00DD3787">
        <w:rPr>
          <w:rFonts w:ascii="Times New Roman" w:eastAsia="Times New Roman" w:hAnsi="Times New Roman"/>
          <w:sz w:val="24"/>
        </w:rPr>
        <w:t>A) 3306</w:t>
      </w:r>
    </w:p>
    <w:p w:rsidR="00DD3787" w:rsidRDefault="00DD3787" w:rsidP="00DD3787">
      <w:pPr>
        <w:spacing w:line="15" w:lineRule="exact"/>
        <w:rPr>
          <w:rFonts w:ascii="Times New Roman" w:eastAsia="Times New Roman" w:hAnsi="Times New Roman"/>
          <w:sz w:val="24"/>
        </w:rPr>
      </w:pPr>
    </w:p>
    <w:p w:rsidR="00DD3787" w:rsidRDefault="00DD3787" w:rsidP="00DD3787">
      <w:pPr>
        <w:numPr>
          <w:ilvl w:val="0"/>
          <w:numId w:val="4"/>
        </w:numPr>
        <w:tabs>
          <w:tab w:val="left" w:pos="240"/>
        </w:tabs>
        <w:spacing w:after="0" w:line="0" w:lineRule="atLeast"/>
        <w:ind w:left="240" w:hanging="240"/>
        <w:rPr>
          <w:rFonts w:ascii="Times New Roman" w:eastAsia="Times New Roman" w:hAnsi="Times New Roman"/>
          <w:sz w:val="24"/>
        </w:rPr>
      </w:pPr>
      <w:r>
        <w:rPr>
          <w:rFonts w:ascii="Times New Roman" w:eastAsia="Times New Roman" w:hAnsi="Times New Roman"/>
          <w:sz w:val="24"/>
        </w:rPr>
        <w:t xml:space="preserve">How can we resolve a Communications Link Failure when connecting to </w:t>
      </w:r>
      <w:proofErr w:type="spellStart"/>
      <w:r>
        <w:rPr>
          <w:rFonts w:ascii="Times New Roman" w:eastAsia="Times New Roman" w:hAnsi="Times New Roman"/>
          <w:sz w:val="24"/>
        </w:rPr>
        <w:t>MySQL</w:t>
      </w:r>
      <w:proofErr w:type="spellEnd"/>
      <w:r>
        <w:rPr>
          <w:rFonts w:ascii="Times New Roman" w:eastAsia="Times New Roman" w:hAnsi="Times New Roman"/>
          <w:sz w:val="24"/>
        </w:rPr>
        <w:t>?</w:t>
      </w:r>
    </w:p>
    <w:p w:rsidR="00DD3787" w:rsidRDefault="00DD3787" w:rsidP="00DD3787">
      <w:pPr>
        <w:spacing w:line="204" w:lineRule="exact"/>
        <w:rPr>
          <w:rFonts w:ascii="Times New Roman" w:eastAsia="Times New Roman" w:hAnsi="Times New Roman"/>
          <w:sz w:val="24"/>
        </w:rPr>
      </w:pPr>
    </w:p>
    <w:p w:rsidR="00DD3787" w:rsidRDefault="00DD3787" w:rsidP="00DD3787">
      <w:pPr>
        <w:spacing w:line="282" w:lineRule="auto"/>
        <w:rPr>
          <w:rFonts w:ascii="Times New Roman" w:eastAsia="Times New Roman" w:hAnsi="Times New Roman"/>
          <w:sz w:val="24"/>
        </w:rPr>
      </w:pPr>
      <w:r>
        <w:rPr>
          <w:rFonts w:ascii="Times New Roman" w:eastAsia="Times New Roman" w:hAnsi="Times New Roman"/>
          <w:sz w:val="24"/>
        </w:rPr>
        <w:t xml:space="preserve">Verify that we can connect to the database from the node where we are running </w:t>
      </w:r>
      <w:proofErr w:type="spellStart"/>
      <w:r>
        <w:rPr>
          <w:rFonts w:ascii="Times New Roman" w:eastAsia="Times New Roman" w:hAnsi="Times New Roman"/>
          <w:sz w:val="24"/>
        </w:rPr>
        <w:t>Sqoop</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–host= –database=test –user= –password= Add the network port for the server to your my.cnf file. Set up a user account to connect via </w:t>
      </w:r>
      <w:proofErr w:type="spellStart"/>
      <w:r>
        <w:rPr>
          <w:rFonts w:ascii="Times New Roman" w:eastAsia="Times New Roman" w:hAnsi="Times New Roman"/>
          <w:sz w:val="24"/>
        </w:rPr>
        <w:t>Sqoop</w:t>
      </w:r>
      <w:proofErr w:type="spellEnd"/>
      <w:r>
        <w:rPr>
          <w:rFonts w:ascii="Times New Roman" w:eastAsia="Times New Roman" w:hAnsi="Times New Roman"/>
          <w:sz w:val="24"/>
        </w:rPr>
        <w:t>. Grant permissions to the user to access the</w:t>
      </w:r>
    </w:p>
    <w:p w:rsidR="00DD3787" w:rsidRDefault="00DD3787" w:rsidP="00DD3787">
      <w:pPr>
        <w:spacing w:line="9" w:lineRule="exact"/>
        <w:rPr>
          <w:rFonts w:ascii="Times New Roman" w:eastAsia="Times New Roman" w:hAnsi="Times New Roman"/>
          <w:sz w:val="24"/>
        </w:rPr>
      </w:pPr>
    </w:p>
    <w:p w:rsidR="00DD3787" w:rsidRDefault="00DD3787" w:rsidP="00DD3787">
      <w:pPr>
        <w:tabs>
          <w:tab w:val="left" w:pos="3120"/>
          <w:tab w:val="left" w:pos="5880"/>
          <w:tab w:val="left" w:pos="8480"/>
        </w:tabs>
        <w:spacing w:line="0" w:lineRule="atLeast"/>
        <w:rPr>
          <w:rFonts w:ascii="Times New Roman" w:eastAsia="Times New Roman" w:hAnsi="Times New Roman"/>
          <w:sz w:val="24"/>
        </w:rPr>
      </w:pPr>
      <w:r>
        <w:rPr>
          <w:rFonts w:ascii="Times New Roman" w:eastAsia="Times New Roman" w:hAnsi="Times New Roman"/>
          <w:sz w:val="24"/>
        </w:rPr>
        <w:t>database over the network:</w:t>
      </w:r>
    </w:p>
    <w:p w:rsidR="00DD3787" w:rsidRDefault="00DD3787" w:rsidP="00DD3787">
      <w:pPr>
        <w:tabs>
          <w:tab w:val="left" w:pos="1100"/>
          <w:tab w:val="left" w:pos="2200"/>
          <w:tab w:val="left" w:pos="3720"/>
          <w:tab w:val="left" w:pos="4640"/>
          <w:tab w:val="left" w:pos="5760"/>
          <w:tab w:val="left" w:pos="7080"/>
          <w:tab w:val="left" w:pos="8020"/>
          <w:tab w:val="left" w:pos="9140"/>
        </w:tabs>
        <w:spacing w:line="0" w:lineRule="atLeast"/>
        <w:rPr>
          <w:rFonts w:ascii="Times New Roman" w:eastAsia="Times New Roman" w:hAnsi="Times New Roman"/>
          <w:sz w:val="23"/>
        </w:rPr>
      </w:pPr>
      <w:r>
        <w:rPr>
          <w:rFonts w:ascii="Times New Roman" w:eastAsia="Times New Roman" w:hAnsi="Times New Roman"/>
          <w:sz w:val="24"/>
        </w:rPr>
        <w:t xml:space="preserve">Log into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as</w:t>
      </w:r>
      <w:r>
        <w:rPr>
          <w:rFonts w:ascii="Times New Roman" w:eastAsia="Times New Roman" w:hAnsi="Times New Roman"/>
        </w:rPr>
        <w:t xml:space="preserve"> </w:t>
      </w:r>
      <w:r>
        <w:rPr>
          <w:rFonts w:ascii="Times New Roman" w:eastAsia="Times New Roman" w:hAnsi="Times New Roman"/>
          <w:sz w:val="24"/>
        </w:rPr>
        <w:t>root</w:t>
      </w:r>
      <w:r>
        <w:rPr>
          <w:rFonts w:ascii="Times New Roman" w:eastAsia="Times New Roman" w:hAnsi="Times New Roman"/>
        </w:rPr>
        <w:t xml:space="preserve"> </w:t>
      </w:r>
      <w:proofErr w:type="spellStart"/>
      <w:r>
        <w:rPr>
          <w:rFonts w:ascii="Times New Roman" w:eastAsia="Times New Roman" w:hAnsi="Times New Roman"/>
          <w:sz w:val="24"/>
        </w:rPr>
        <w:t>mysql</w:t>
      </w:r>
      <w:proofErr w:type="spellEnd"/>
      <w:r>
        <w:rPr>
          <w:rFonts w:ascii="Times New Roman" w:eastAsia="Times New Roman" w:hAnsi="Times New Roman"/>
        </w:rPr>
        <w:t xml:space="preserve"> </w:t>
      </w:r>
      <w:r>
        <w:rPr>
          <w:rFonts w:ascii="Times New Roman" w:eastAsia="Times New Roman" w:hAnsi="Times New Roman"/>
          <w:sz w:val="24"/>
        </w:rPr>
        <w:t>-u</w:t>
      </w:r>
      <w:r>
        <w:rPr>
          <w:rFonts w:ascii="Times New Roman" w:eastAsia="Times New Roman" w:hAnsi="Times New Roman"/>
        </w:rPr>
        <w:t xml:space="preserve"> </w:t>
      </w:r>
      <w:r>
        <w:rPr>
          <w:rFonts w:ascii="Times New Roman" w:eastAsia="Times New Roman" w:hAnsi="Times New Roman"/>
          <w:sz w:val="24"/>
        </w:rPr>
        <w:t>root</w:t>
      </w:r>
      <w:r>
        <w:rPr>
          <w:rFonts w:ascii="Times New Roman" w:eastAsia="Times New Roman" w:hAnsi="Times New Roman"/>
        </w:rPr>
        <w:t xml:space="preserve"> </w:t>
      </w:r>
      <w:r>
        <w:rPr>
          <w:rFonts w:ascii="Times New Roman" w:eastAsia="Times New Roman" w:hAnsi="Times New Roman"/>
          <w:sz w:val="23"/>
        </w:rPr>
        <w:t>-p</w:t>
      </w:r>
    </w:p>
    <w:p w:rsidR="00DD3787" w:rsidRDefault="00DD3787" w:rsidP="00DD3787">
      <w:pPr>
        <w:spacing w:line="67" w:lineRule="exact"/>
        <w:rPr>
          <w:rFonts w:ascii="Times New Roman" w:eastAsia="Times New Roman" w:hAnsi="Times New Roman"/>
          <w:sz w:val="24"/>
        </w:rPr>
      </w:pPr>
    </w:p>
    <w:p w:rsidR="00DD3787" w:rsidRDefault="00DD3787" w:rsidP="00DD3787">
      <w:pPr>
        <w:spacing w:line="277" w:lineRule="auto"/>
        <w:rPr>
          <w:rFonts w:ascii="Times New Roman" w:eastAsia="Times New Roman" w:hAnsi="Times New Roman"/>
          <w:sz w:val="24"/>
        </w:rPr>
      </w:pPr>
      <w:r>
        <w:rPr>
          <w:rFonts w:ascii="Times New Roman" w:eastAsia="Times New Roman" w:hAnsi="Times New Roman"/>
          <w:sz w:val="24"/>
        </w:rPr>
        <w:t xml:space="preserve">Issue the following command: </w:t>
      </w:r>
      <w:proofErr w:type="spellStart"/>
      <w:r>
        <w:rPr>
          <w:rFonts w:ascii="Times New Roman" w:eastAsia="Times New Roman" w:hAnsi="Times New Roman"/>
          <w:sz w:val="24"/>
        </w:rPr>
        <w:t>mysql</w:t>
      </w:r>
      <w:proofErr w:type="spellEnd"/>
      <w:r>
        <w:rPr>
          <w:rFonts w:ascii="Times New Roman" w:eastAsia="Times New Roman" w:hAnsi="Times New Roman"/>
          <w:sz w:val="24"/>
        </w:rPr>
        <w:t>&gt; grant all privileges on *.* to ‘user’@’%’ identified by ‘</w:t>
      </w:r>
      <w:proofErr w:type="spellStart"/>
      <w:r>
        <w:rPr>
          <w:rFonts w:ascii="Times New Roman" w:eastAsia="Times New Roman" w:hAnsi="Times New Roman"/>
          <w:sz w:val="24"/>
        </w:rPr>
        <w:t>testpassword</w:t>
      </w:r>
      <w:proofErr w:type="spellEnd"/>
      <w:r>
        <w:rPr>
          <w:rFonts w:ascii="Times New Roman" w:eastAsia="Times New Roman" w:hAnsi="Times New Roman"/>
          <w:sz w:val="24"/>
        </w:rPr>
        <w:t>’</w:t>
      </w:r>
    </w:p>
    <w:p w:rsidR="00DD3787" w:rsidRDefault="00DD3787" w:rsidP="00DD3787">
      <w:pPr>
        <w:spacing w:line="16" w:lineRule="exact"/>
        <w:rPr>
          <w:rFonts w:ascii="Times New Roman" w:eastAsia="Times New Roman" w:hAnsi="Times New Roman"/>
          <w:sz w:val="24"/>
        </w:rPr>
      </w:pPr>
    </w:p>
    <w:p w:rsidR="00DD3787" w:rsidRDefault="00DD3787" w:rsidP="00DD3787">
      <w:pPr>
        <w:spacing w:line="0" w:lineRule="atLeast"/>
        <w:rPr>
          <w:rFonts w:ascii="Times New Roman" w:eastAsia="Times New Roman" w:hAnsi="Times New Roman"/>
          <w:sz w:val="24"/>
        </w:rPr>
      </w:pPr>
      <w:proofErr w:type="spellStart"/>
      <w:r>
        <w:rPr>
          <w:rFonts w:ascii="Times New Roman" w:eastAsia="Times New Roman" w:hAnsi="Times New Roman"/>
          <w:sz w:val="24"/>
        </w:rPr>
        <w:t>mysql</w:t>
      </w:r>
      <w:proofErr w:type="spellEnd"/>
      <w:r>
        <w:rPr>
          <w:rFonts w:ascii="Times New Roman" w:eastAsia="Times New Roman" w:hAnsi="Times New Roman"/>
          <w:sz w:val="24"/>
        </w:rPr>
        <w:t>&gt; grant all privileges on *.* to ‘user’@” identified by ‘</w:t>
      </w:r>
      <w:proofErr w:type="spellStart"/>
      <w:r>
        <w:rPr>
          <w:rFonts w:ascii="Times New Roman" w:eastAsia="Times New Roman" w:hAnsi="Times New Roman"/>
          <w:sz w:val="24"/>
        </w:rPr>
        <w:t>testpassword</w:t>
      </w:r>
      <w:proofErr w:type="spellEnd"/>
      <w:r>
        <w:rPr>
          <w:rFonts w:ascii="Times New Roman" w:eastAsia="Times New Roman" w:hAnsi="Times New Roman"/>
          <w:sz w:val="24"/>
        </w:rPr>
        <w:t>’</w:t>
      </w:r>
    </w:p>
    <w:p w:rsidR="00DD3787" w:rsidRDefault="00DD3787" w:rsidP="00DD3787">
      <w:pPr>
        <w:spacing w:line="207" w:lineRule="exact"/>
        <w:rPr>
          <w:rFonts w:ascii="Times New Roman" w:eastAsia="Times New Roman" w:hAnsi="Times New Roman"/>
          <w:sz w:val="24"/>
        </w:rPr>
      </w:pPr>
    </w:p>
    <w:p w:rsidR="00DD3787" w:rsidRDefault="00DD3787" w:rsidP="00DD3787">
      <w:pPr>
        <w:numPr>
          <w:ilvl w:val="0"/>
          <w:numId w:val="5"/>
        </w:numPr>
        <w:tabs>
          <w:tab w:val="left" w:pos="360"/>
        </w:tabs>
        <w:spacing w:after="0" w:line="400" w:lineRule="auto"/>
        <w:ind w:right="3320"/>
        <w:rPr>
          <w:rFonts w:ascii="Times New Roman" w:eastAsia="Times New Roman" w:hAnsi="Times New Roman"/>
          <w:sz w:val="24"/>
        </w:rPr>
      </w:pPr>
      <w:r>
        <w:rPr>
          <w:rFonts w:ascii="Times New Roman" w:eastAsia="Times New Roman" w:hAnsi="Times New Roman"/>
          <w:sz w:val="24"/>
        </w:rPr>
        <w:t>Can we provide SQL queries in SQOOP Import command? [</w:t>
      </w:r>
      <w:proofErr w:type="spellStart"/>
      <w:r>
        <w:rPr>
          <w:rFonts w:ascii="Times New Roman" w:eastAsia="Times New Roman" w:hAnsi="Times New Roman"/>
          <w:sz w:val="24"/>
        </w:rPr>
        <w:t>adsense</w:t>
      </w:r>
      <w:proofErr w:type="spellEnd"/>
      <w:r>
        <w:rPr>
          <w:rFonts w:ascii="Times New Roman" w:eastAsia="Times New Roman" w:hAnsi="Times New Roman"/>
          <w:sz w:val="24"/>
        </w:rPr>
        <w:t>]</w:t>
      </w:r>
    </w:p>
    <w:p w:rsidR="0046216A" w:rsidRDefault="009B5D03" w:rsidP="0046216A">
      <w:pPr>
        <w:rPr>
          <w:shd w:val="clear" w:color="auto" w:fill="FFFFFF"/>
        </w:rPr>
      </w:pPr>
      <w:r>
        <w:rPr>
          <w:shd w:val="clear" w:color="auto" w:fill="FFFFFF"/>
        </w:rPr>
        <w:t>s</w:t>
      </w:r>
    </w:p>
    <w:p w:rsidR="003E2EE8" w:rsidRPr="0046216A" w:rsidRDefault="003E2EE8" w:rsidP="0046216A">
      <w:pPr>
        <w:rPr>
          <w:rFonts w:eastAsia="Times New Roman"/>
          <w:b/>
          <w:bCs/>
        </w:rPr>
      </w:pPr>
      <w:r w:rsidRPr="0046216A">
        <w:rPr>
          <w:rFonts w:eastAsia="Times New Roman"/>
          <w:b/>
          <w:bCs/>
        </w:rPr>
        <w:t>3) I have around 300 tables in a database. I want to import all the tables from the database except the tables named Table298, Table 123, and Table299. How can I do this without having to import the tables one by one?</w:t>
      </w:r>
    </w:p>
    <w:p w:rsidR="003E2EE8" w:rsidRPr="0046216A" w:rsidRDefault="003E2EE8" w:rsidP="0046216A">
      <w:pPr>
        <w:rPr>
          <w:rFonts w:eastAsia="Times New Roman"/>
          <w:color w:val="000000"/>
        </w:rPr>
      </w:pPr>
      <w:r w:rsidRPr="0046216A">
        <w:rPr>
          <w:rFonts w:eastAsia="Times New Roman"/>
          <w:color w:val="000000"/>
        </w:rPr>
        <w:t xml:space="preserve">This can be accomplished using the import-all-tables import command in </w:t>
      </w:r>
      <w:proofErr w:type="spellStart"/>
      <w:r w:rsidRPr="0046216A">
        <w:rPr>
          <w:rFonts w:eastAsia="Times New Roman"/>
          <w:color w:val="000000"/>
        </w:rPr>
        <w:t>Sqoop</w:t>
      </w:r>
      <w:proofErr w:type="spellEnd"/>
      <w:r w:rsidRPr="0046216A">
        <w:rPr>
          <w:rFonts w:eastAsia="Times New Roman"/>
          <w:color w:val="000000"/>
        </w:rPr>
        <w:t xml:space="preserve"> and by specifying the exclude-tables option with it as follows-</w:t>
      </w:r>
    </w:p>
    <w:p w:rsidR="003E2EE8" w:rsidRPr="0046216A" w:rsidRDefault="003E2EE8" w:rsidP="0046216A">
      <w:pPr>
        <w:rPr>
          <w:rFonts w:eastAsia="Times New Roman"/>
          <w:color w:val="000000"/>
        </w:rPr>
      </w:pPr>
      <w:proofErr w:type="spellStart"/>
      <w:r w:rsidRPr="0046216A">
        <w:rPr>
          <w:rFonts w:eastAsia="Times New Roman"/>
          <w:color w:val="000000"/>
        </w:rPr>
        <w:t>sqoop</w:t>
      </w:r>
      <w:proofErr w:type="spellEnd"/>
      <w:r w:rsidRPr="0046216A">
        <w:rPr>
          <w:rFonts w:eastAsia="Times New Roman"/>
          <w:color w:val="000000"/>
        </w:rPr>
        <w:t xml:space="preserve"> import-all-tables</w:t>
      </w:r>
    </w:p>
    <w:p w:rsidR="003E2EE8" w:rsidRPr="0046216A" w:rsidRDefault="003E2EE8" w:rsidP="0046216A">
      <w:pPr>
        <w:rPr>
          <w:rFonts w:eastAsia="Times New Roman"/>
          <w:color w:val="000000"/>
        </w:rPr>
      </w:pPr>
      <w:r w:rsidRPr="0046216A">
        <w:rPr>
          <w:rFonts w:eastAsia="Times New Roman"/>
          <w:color w:val="000000"/>
        </w:rPr>
        <w:t>--connect –username –password --exclude-tables Table298, Table 123, Table 299</w:t>
      </w:r>
    </w:p>
    <w:p w:rsidR="003E2EE8" w:rsidRPr="0046216A" w:rsidRDefault="003E2EE8" w:rsidP="0046216A">
      <w:r w:rsidRPr="0046216A">
        <w:rPr>
          <w:rStyle w:val="Strong"/>
          <w:rFonts w:ascii="Times New Roman" w:hAnsi="Times New Roman" w:cs="Times New Roman"/>
          <w:color w:val="222222"/>
          <w:sz w:val="24"/>
          <w:szCs w:val="24"/>
          <w:bdr w:val="none" w:sz="0" w:space="0" w:color="auto" w:frame="1"/>
        </w:rPr>
        <w:t xml:space="preserve">6) How can you execute a free form SQL query in </w:t>
      </w:r>
      <w:proofErr w:type="spellStart"/>
      <w:r w:rsidRPr="0046216A">
        <w:rPr>
          <w:rStyle w:val="Strong"/>
          <w:rFonts w:ascii="Times New Roman" w:hAnsi="Times New Roman" w:cs="Times New Roman"/>
          <w:color w:val="222222"/>
          <w:sz w:val="24"/>
          <w:szCs w:val="24"/>
          <w:bdr w:val="none" w:sz="0" w:space="0" w:color="auto" w:frame="1"/>
        </w:rPr>
        <w:t>Sqoop</w:t>
      </w:r>
      <w:proofErr w:type="spellEnd"/>
      <w:r w:rsidRPr="0046216A">
        <w:rPr>
          <w:rStyle w:val="Strong"/>
          <w:rFonts w:ascii="Times New Roman" w:hAnsi="Times New Roman" w:cs="Times New Roman"/>
          <w:color w:val="222222"/>
          <w:sz w:val="24"/>
          <w:szCs w:val="24"/>
          <w:bdr w:val="none" w:sz="0" w:space="0" w:color="auto" w:frame="1"/>
        </w:rPr>
        <w:t xml:space="preserve"> to import the rows in a sequential manner?</w:t>
      </w:r>
    </w:p>
    <w:p w:rsidR="003E2EE8" w:rsidRPr="0046216A" w:rsidRDefault="003E2EE8" w:rsidP="0046216A">
      <w:pPr>
        <w:rPr>
          <w:color w:val="000000"/>
        </w:rPr>
      </w:pPr>
      <w:r w:rsidRPr="0046216A">
        <w:rPr>
          <w:color w:val="000000"/>
        </w:rPr>
        <w:t xml:space="preserve">This can be accomplished using the –m 1 option in the </w:t>
      </w:r>
      <w:proofErr w:type="spellStart"/>
      <w:r w:rsidRPr="0046216A">
        <w:rPr>
          <w:color w:val="000000"/>
        </w:rPr>
        <w:t>Sqoop</w:t>
      </w:r>
      <w:proofErr w:type="spellEnd"/>
      <w:r w:rsidRPr="0046216A">
        <w:rPr>
          <w:color w:val="000000"/>
        </w:rPr>
        <w:t xml:space="preserve"> import command. It will create only one MapReduce task which will then import rows serially.</w:t>
      </w:r>
    </w:p>
    <w:p w:rsidR="00F51C09" w:rsidRPr="0046216A" w:rsidRDefault="00F51C09" w:rsidP="0046216A">
      <w:r w:rsidRPr="0046216A">
        <w:rPr>
          <w:rStyle w:val="Strong"/>
          <w:rFonts w:ascii="Times New Roman" w:hAnsi="Times New Roman" w:cs="Times New Roman"/>
          <w:color w:val="222222"/>
          <w:sz w:val="24"/>
          <w:szCs w:val="24"/>
          <w:bdr w:val="none" w:sz="0" w:space="0" w:color="auto" w:frame="1"/>
        </w:rPr>
        <w:t xml:space="preserve">9) What is </w:t>
      </w:r>
      <w:proofErr w:type="spellStart"/>
      <w:r w:rsidRPr="0046216A">
        <w:rPr>
          <w:rStyle w:val="Strong"/>
          <w:rFonts w:ascii="Times New Roman" w:hAnsi="Times New Roman" w:cs="Times New Roman"/>
          <w:color w:val="222222"/>
          <w:sz w:val="24"/>
          <w:szCs w:val="24"/>
          <w:bdr w:val="none" w:sz="0" w:space="0" w:color="auto" w:frame="1"/>
        </w:rPr>
        <w:t>Sqoop</w:t>
      </w:r>
      <w:proofErr w:type="spellEnd"/>
      <w:r w:rsidRPr="0046216A">
        <w:rPr>
          <w:rStyle w:val="Strong"/>
          <w:rFonts w:ascii="Times New Roman" w:hAnsi="Times New Roman" w:cs="Times New Roman"/>
          <w:color w:val="222222"/>
          <w:sz w:val="24"/>
          <w:szCs w:val="24"/>
          <w:bdr w:val="none" w:sz="0" w:space="0" w:color="auto" w:frame="1"/>
        </w:rPr>
        <w:t xml:space="preserve"> </w:t>
      </w:r>
      <w:proofErr w:type="spellStart"/>
      <w:r w:rsidRPr="0046216A">
        <w:rPr>
          <w:rStyle w:val="Strong"/>
          <w:rFonts w:ascii="Times New Roman" w:hAnsi="Times New Roman" w:cs="Times New Roman"/>
          <w:color w:val="222222"/>
          <w:sz w:val="24"/>
          <w:szCs w:val="24"/>
          <w:bdr w:val="none" w:sz="0" w:space="0" w:color="auto" w:frame="1"/>
        </w:rPr>
        <w:t>metastore</w:t>
      </w:r>
      <w:proofErr w:type="spellEnd"/>
      <w:r w:rsidRPr="0046216A">
        <w:rPr>
          <w:rStyle w:val="Strong"/>
          <w:rFonts w:ascii="Times New Roman" w:hAnsi="Times New Roman" w:cs="Times New Roman"/>
          <w:color w:val="222222"/>
          <w:sz w:val="24"/>
          <w:szCs w:val="24"/>
          <w:bdr w:val="none" w:sz="0" w:space="0" w:color="auto" w:frame="1"/>
        </w:rPr>
        <w:t>?</w:t>
      </w:r>
    </w:p>
    <w:p w:rsidR="00F51C09" w:rsidRPr="0046216A" w:rsidRDefault="00F51C09" w:rsidP="0046216A">
      <w:pPr>
        <w:rPr>
          <w:color w:val="000000"/>
        </w:rPr>
      </w:pPr>
      <w:proofErr w:type="spellStart"/>
      <w:r w:rsidRPr="0046216A">
        <w:rPr>
          <w:color w:val="000000"/>
        </w:rPr>
        <w:t>Sqoop</w:t>
      </w:r>
      <w:proofErr w:type="spellEnd"/>
      <w:r w:rsidRPr="0046216A">
        <w:rPr>
          <w:color w:val="000000"/>
        </w:rPr>
        <w:t xml:space="preserve"> </w:t>
      </w:r>
      <w:proofErr w:type="spellStart"/>
      <w:r w:rsidRPr="0046216A">
        <w:rPr>
          <w:color w:val="000000"/>
        </w:rPr>
        <w:t>metastore</w:t>
      </w:r>
      <w:proofErr w:type="spellEnd"/>
      <w:r w:rsidRPr="0046216A">
        <w:rPr>
          <w:color w:val="000000"/>
        </w:rPr>
        <w:t xml:space="preserve"> is a shared metadata repository for remote users to define and execute saved jobs created using </w:t>
      </w:r>
      <w:proofErr w:type="spellStart"/>
      <w:r w:rsidRPr="0046216A">
        <w:rPr>
          <w:color w:val="000000"/>
        </w:rPr>
        <w:t>sqoop</w:t>
      </w:r>
      <w:proofErr w:type="spellEnd"/>
      <w:r w:rsidRPr="0046216A">
        <w:rPr>
          <w:color w:val="000000"/>
        </w:rPr>
        <w:t xml:space="preserve"> job defined in the </w:t>
      </w:r>
      <w:proofErr w:type="spellStart"/>
      <w:r w:rsidRPr="0046216A">
        <w:rPr>
          <w:color w:val="000000"/>
        </w:rPr>
        <w:t>metastore</w:t>
      </w:r>
      <w:proofErr w:type="spellEnd"/>
      <w:r w:rsidRPr="0046216A">
        <w:rPr>
          <w:color w:val="000000"/>
        </w:rPr>
        <w:t xml:space="preserve">. The </w:t>
      </w:r>
      <w:proofErr w:type="spellStart"/>
      <w:r w:rsidRPr="0046216A">
        <w:rPr>
          <w:color w:val="000000"/>
        </w:rPr>
        <w:t>sqoop</w:t>
      </w:r>
      <w:proofErr w:type="spellEnd"/>
      <w:r w:rsidRPr="0046216A">
        <w:rPr>
          <w:color w:val="000000"/>
        </w:rPr>
        <w:t xml:space="preserve"> –site.xml should be configured to connect to the </w:t>
      </w:r>
      <w:proofErr w:type="spellStart"/>
      <w:r w:rsidRPr="0046216A">
        <w:rPr>
          <w:color w:val="000000"/>
        </w:rPr>
        <w:t>metastore</w:t>
      </w:r>
      <w:proofErr w:type="spellEnd"/>
      <w:r w:rsidRPr="0046216A">
        <w:rPr>
          <w:color w:val="000000"/>
        </w:rPr>
        <w:t>.</w:t>
      </w:r>
    </w:p>
    <w:p w:rsidR="00E105B5" w:rsidRPr="0046216A" w:rsidRDefault="00E105B5" w:rsidP="0046216A">
      <w:pPr>
        <w:rPr>
          <w:color w:val="5A5A5A"/>
        </w:rPr>
      </w:pPr>
      <w:r w:rsidRPr="0046216A">
        <w:rPr>
          <w:rStyle w:val="Strong"/>
          <w:rFonts w:ascii="Times New Roman" w:hAnsi="Times New Roman" w:cs="Times New Roman"/>
          <w:color w:val="555555"/>
          <w:sz w:val="24"/>
          <w:szCs w:val="24"/>
        </w:rPr>
        <w:lastRenderedPageBreak/>
        <w:t xml:space="preserve">4. Is </w:t>
      </w:r>
      <w:proofErr w:type="spellStart"/>
      <w:r w:rsidRPr="0046216A">
        <w:rPr>
          <w:rStyle w:val="Strong"/>
          <w:rFonts w:ascii="Times New Roman" w:hAnsi="Times New Roman" w:cs="Times New Roman"/>
          <w:color w:val="555555"/>
          <w:sz w:val="24"/>
          <w:szCs w:val="24"/>
        </w:rPr>
        <w:t>Sqoop</w:t>
      </w:r>
      <w:proofErr w:type="spellEnd"/>
      <w:r w:rsidRPr="0046216A">
        <w:rPr>
          <w:rStyle w:val="Strong"/>
          <w:rFonts w:ascii="Times New Roman" w:hAnsi="Times New Roman" w:cs="Times New Roman"/>
          <w:color w:val="555555"/>
          <w:sz w:val="24"/>
          <w:szCs w:val="24"/>
        </w:rPr>
        <w:t xml:space="preserve"> similar to </w:t>
      </w:r>
      <w:proofErr w:type="spellStart"/>
      <w:r w:rsidRPr="0046216A">
        <w:rPr>
          <w:rStyle w:val="Strong"/>
          <w:rFonts w:ascii="Times New Roman" w:hAnsi="Times New Roman" w:cs="Times New Roman"/>
          <w:color w:val="555555"/>
          <w:sz w:val="24"/>
          <w:szCs w:val="24"/>
        </w:rPr>
        <w:t>distcp</w:t>
      </w:r>
      <w:proofErr w:type="spellEnd"/>
      <w:r w:rsidRPr="0046216A">
        <w:rPr>
          <w:rStyle w:val="Strong"/>
          <w:rFonts w:ascii="Times New Roman" w:hAnsi="Times New Roman" w:cs="Times New Roman"/>
          <w:color w:val="555555"/>
          <w:sz w:val="24"/>
          <w:szCs w:val="24"/>
        </w:rPr>
        <w:t xml:space="preserve"> in </w:t>
      </w:r>
      <w:proofErr w:type="spellStart"/>
      <w:r w:rsidRPr="0046216A">
        <w:rPr>
          <w:rStyle w:val="Strong"/>
          <w:rFonts w:ascii="Times New Roman" w:hAnsi="Times New Roman" w:cs="Times New Roman"/>
          <w:color w:val="555555"/>
          <w:sz w:val="24"/>
          <w:szCs w:val="24"/>
        </w:rPr>
        <w:t>hadoop</w:t>
      </w:r>
      <w:proofErr w:type="spellEnd"/>
      <w:r w:rsidRPr="0046216A">
        <w:rPr>
          <w:rStyle w:val="Strong"/>
          <w:rFonts w:ascii="Times New Roman" w:hAnsi="Times New Roman" w:cs="Times New Roman"/>
          <w:color w:val="555555"/>
          <w:sz w:val="24"/>
          <w:szCs w:val="24"/>
        </w:rPr>
        <w:t>?</w:t>
      </w:r>
    </w:p>
    <w:p w:rsidR="00E105B5" w:rsidRPr="0046216A" w:rsidRDefault="00E105B5" w:rsidP="0046216A">
      <w:pPr>
        <w:rPr>
          <w:color w:val="5A5A5A"/>
        </w:rPr>
      </w:pPr>
      <w:r w:rsidRPr="0046216A">
        <w:rPr>
          <w:color w:val="5A5A5A"/>
        </w:rPr>
        <w:t xml:space="preserve">Partially yes, </w:t>
      </w:r>
      <w:proofErr w:type="spellStart"/>
      <w:r w:rsidRPr="0046216A">
        <w:rPr>
          <w:color w:val="5A5A5A"/>
        </w:rPr>
        <w:t>hadoop’s</w:t>
      </w:r>
      <w:proofErr w:type="spellEnd"/>
      <w:r w:rsidRPr="0046216A">
        <w:rPr>
          <w:color w:val="5A5A5A"/>
        </w:rPr>
        <w:t> </w:t>
      </w:r>
      <w:proofErr w:type="spellStart"/>
      <w:r w:rsidRPr="0046216A">
        <w:rPr>
          <w:rStyle w:val="Strong"/>
          <w:rFonts w:ascii="Times New Roman" w:hAnsi="Times New Roman" w:cs="Times New Roman"/>
          <w:b w:val="0"/>
          <w:bCs w:val="0"/>
          <w:color w:val="5A5A5A"/>
          <w:sz w:val="24"/>
          <w:szCs w:val="24"/>
        </w:rPr>
        <w:t>distcp</w:t>
      </w:r>
      <w:proofErr w:type="spellEnd"/>
      <w:r w:rsidRPr="0046216A">
        <w:rPr>
          <w:color w:val="5A5A5A"/>
        </w:rPr>
        <w:t xml:space="preserve"> command is similar to </w:t>
      </w:r>
      <w:proofErr w:type="spellStart"/>
      <w:r w:rsidRPr="0046216A">
        <w:rPr>
          <w:color w:val="5A5A5A"/>
        </w:rPr>
        <w:t>Sqoop</w:t>
      </w:r>
      <w:proofErr w:type="spellEnd"/>
      <w:r w:rsidRPr="0046216A">
        <w:rPr>
          <w:color w:val="5A5A5A"/>
        </w:rPr>
        <w:t xml:space="preserve"> Import command. Both submits parallel map-only jobs but </w:t>
      </w:r>
      <w:proofErr w:type="spellStart"/>
      <w:r w:rsidRPr="0046216A">
        <w:rPr>
          <w:rStyle w:val="Strong"/>
          <w:rFonts w:ascii="Times New Roman" w:hAnsi="Times New Roman" w:cs="Times New Roman"/>
          <w:b w:val="0"/>
          <w:bCs w:val="0"/>
          <w:color w:val="5A5A5A"/>
          <w:sz w:val="24"/>
          <w:szCs w:val="24"/>
        </w:rPr>
        <w:t>distcp</w:t>
      </w:r>
      <w:proofErr w:type="spellEnd"/>
      <w:r w:rsidRPr="0046216A">
        <w:rPr>
          <w:color w:val="5A5A5A"/>
        </w:rPr>
        <w:t xml:space="preserve"> is used to copy any type of files from Local FS/HDFS to HDFS and </w:t>
      </w:r>
      <w:proofErr w:type="spellStart"/>
      <w:r w:rsidRPr="0046216A">
        <w:rPr>
          <w:color w:val="5A5A5A"/>
        </w:rPr>
        <w:t>Sqoop</w:t>
      </w:r>
      <w:proofErr w:type="spellEnd"/>
      <w:r w:rsidRPr="0046216A">
        <w:rPr>
          <w:color w:val="5A5A5A"/>
        </w:rPr>
        <w:t xml:space="preserve"> is for transferring the data records only between RDMBS and </w:t>
      </w:r>
      <w:proofErr w:type="spellStart"/>
      <w:r w:rsidRPr="0046216A">
        <w:rPr>
          <w:color w:val="5A5A5A"/>
        </w:rPr>
        <w:t>Hadoop</w:t>
      </w:r>
      <w:proofErr w:type="spellEnd"/>
      <w:r w:rsidRPr="0046216A">
        <w:rPr>
          <w:color w:val="5A5A5A"/>
        </w:rPr>
        <w:t xml:space="preserve"> eco system services, HDFS, Hive and </w:t>
      </w:r>
      <w:proofErr w:type="spellStart"/>
      <w:r w:rsidRPr="0046216A">
        <w:rPr>
          <w:color w:val="5A5A5A"/>
        </w:rPr>
        <w:t>HBase</w:t>
      </w:r>
      <w:proofErr w:type="spellEnd"/>
      <w:r w:rsidRPr="0046216A">
        <w:rPr>
          <w:color w:val="5A5A5A"/>
        </w:rPr>
        <w:t>.</w:t>
      </w:r>
    </w:p>
    <w:p w:rsidR="00E105B5" w:rsidRPr="0046216A" w:rsidRDefault="00E105B5" w:rsidP="0046216A">
      <w:pPr>
        <w:rPr>
          <w:color w:val="5A5A5A"/>
        </w:rPr>
      </w:pPr>
      <w:r w:rsidRPr="0046216A">
        <w:rPr>
          <w:rStyle w:val="Strong"/>
          <w:rFonts w:ascii="Times New Roman" w:hAnsi="Times New Roman" w:cs="Times New Roman"/>
          <w:color w:val="555555"/>
          <w:sz w:val="24"/>
          <w:szCs w:val="24"/>
        </w:rPr>
        <w:t xml:space="preserve">6. When Importing tables from </w:t>
      </w:r>
      <w:proofErr w:type="spellStart"/>
      <w:r w:rsidRPr="0046216A">
        <w:rPr>
          <w:rStyle w:val="Strong"/>
          <w:rFonts w:ascii="Times New Roman" w:hAnsi="Times New Roman" w:cs="Times New Roman"/>
          <w:color w:val="555555"/>
          <w:sz w:val="24"/>
          <w:szCs w:val="24"/>
        </w:rPr>
        <w:t>MySQL</w:t>
      </w:r>
      <w:proofErr w:type="spellEnd"/>
      <w:r w:rsidRPr="0046216A">
        <w:rPr>
          <w:rStyle w:val="Strong"/>
          <w:rFonts w:ascii="Times New Roman" w:hAnsi="Times New Roman" w:cs="Times New Roman"/>
          <w:color w:val="555555"/>
          <w:sz w:val="24"/>
          <w:szCs w:val="24"/>
        </w:rPr>
        <w:t xml:space="preserve"> to what are the precautions that needs to be taken care </w:t>
      </w:r>
      <w:proofErr w:type="spellStart"/>
      <w:r w:rsidRPr="0046216A">
        <w:rPr>
          <w:rStyle w:val="Strong"/>
          <w:rFonts w:ascii="Times New Roman" w:hAnsi="Times New Roman" w:cs="Times New Roman"/>
          <w:color w:val="555555"/>
          <w:sz w:val="24"/>
          <w:szCs w:val="24"/>
        </w:rPr>
        <w:t>w.r.t</w:t>
      </w:r>
      <w:proofErr w:type="spellEnd"/>
      <w:r w:rsidRPr="0046216A">
        <w:rPr>
          <w:rStyle w:val="Strong"/>
          <w:rFonts w:ascii="Times New Roman" w:hAnsi="Times New Roman" w:cs="Times New Roman"/>
          <w:color w:val="555555"/>
          <w:sz w:val="24"/>
          <w:szCs w:val="24"/>
        </w:rPr>
        <w:t xml:space="preserve"> to access?</w:t>
      </w:r>
    </w:p>
    <w:p w:rsidR="00E105B5" w:rsidRPr="0046216A" w:rsidRDefault="00E105B5" w:rsidP="0046216A">
      <w:pPr>
        <w:rPr>
          <w:color w:val="5A5A5A"/>
        </w:rPr>
      </w:pPr>
      <w:r w:rsidRPr="0046216A">
        <w:rPr>
          <w:color w:val="5A5A5A"/>
        </w:rPr>
        <w:t xml:space="preserve">In </w:t>
      </w:r>
      <w:proofErr w:type="spellStart"/>
      <w:r w:rsidRPr="0046216A">
        <w:rPr>
          <w:color w:val="5A5A5A"/>
        </w:rPr>
        <w:t>MySQL</w:t>
      </w:r>
      <w:proofErr w:type="spellEnd"/>
      <w:r w:rsidRPr="0046216A">
        <w:rPr>
          <w:color w:val="5A5A5A"/>
        </w:rPr>
        <w:t xml:space="preserve">, we need to make sure that we have granted all privileges on the databases, that needs to be accessed, should be given to all users at destination hostname. If </w:t>
      </w:r>
      <w:proofErr w:type="spellStart"/>
      <w:r w:rsidRPr="0046216A">
        <w:rPr>
          <w:color w:val="5A5A5A"/>
        </w:rPr>
        <w:t>Sqoop</w:t>
      </w:r>
      <w:proofErr w:type="spellEnd"/>
      <w:r w:rsidRPr="0046216A">
        <w:rPr>
          <w:color w:val="5A5A5A"/>
        </w:rPr>
        <w:t xml:space="preserve"> is being run under </w:t>
      </w:r>
      <w:proofErr w:type="spellStart"/>
      <w:r w:rsidRPr="0046216A">
        <w:rPr>
          <w:color w:val="5A5A5A"/>
        </w:rPr>
        <w:t>localhost</w:t>
      </w:r>
      <w:proofErr w:type="spellEnd"/>
      <w:r w:rsidRPr="0046216A">
        <w:rPr>
          <w:color w:val="5A5A5A"/>
        </w:rPr>
        <w:t xml:space="preserve"> and </w:t>
      </w:r>
      <w:proofErr w:type="spellStart"/>
      <w:r w:rsidRPr="0046216A">
        <w:rPr>
          <w:color w:val="5A5A5A"/>
        </w:rPr>
        <w:t>MySQL</w:t>
      </w:r>
      <w:proofErr w:type="spellEnd"/>
      <w:r w:rsidRPr="0046216A">
        <w:rPr>
          <w:color w:val="5A5A5A"/>
        </w:rPr>
        <w:t xml:space="preserve"> is also present on the same then we can grant the permissions with below two commands from </w:t>
      </w:r>
      <w:proofErr w:type="spellStart"/>
      <w:r w:rsidRPr="0046216A">
        <w:rPr>
          <w:color w:val="5A5A5A"/>
        </w:rPr>
        <w:t>MySQL</w:t>
      </w:r>
      <w:proofErr w:type="spellEnd"/>
      <w:r w:rsidRPr="0046216A">
        <w:rPr>
          <w:color w:val="5A5A5A"/>
        </w:rPr>
        <w:t xml:space="preserve"> shell logged in with ROOT user.</w:t>
      </w:r>
    </w:p>
    <w:p w:rsidR="00341394" w:rsidRPr="0046216A" w:rsidRDefault="00E105B5" w:rsidP="0046216A">
      <w:pPr>
        <w:rPr>
          <w:color w:val="5A5A5A"/>
        </w:rPr>
      </w:pPr>
      <w:proofErr w:type="spellStart"/>
      <w:r w:rsidRPr="0046216A">
        <w:rPr>
          <w:rStyle w:val="crayon-language"/>
          <w:rFonts w:ascii="Times New Roman" w:hAnsi="Times New Roman" w:cs="Times New Roman"/>
          <w:color w:val="5A5A5A"/>
          <w:sz w:val="24"/>
          <w:szCs w:val="24"/>
          <w:bdr w:val="none" w:sz="0" w:space="0" w:color="auto" w:frame="1"/>
        </w:rPr>
        <w:t>MySQL</w:t>
      </w:r>
      <w:proofErr w:type="spellEnd"/>
      <w:r w:rsidR="00012446" w:rsidRPr="0046216A">
        <w:rPr>
          <w:color w:val="5A5A5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6" o:title=""/>
          </v:shape>
          <w:control r:id="rId7" w:name="DefaultOcxName" w:shapeid="_x0000_i1031"/>
        </w:object>
      </w:r>
    </w:p>
    <w:p w:rsidR="00341394" w:rsidRPr="0046216A" w:rsidRDefault="00341394" w:rsidP="0046216A">
      <w:pPr>
        <w:rPr>
          <w:color w:val="5A5A5A"/>
        </w:rPr>
      </w:pPr>
    </w:p>
    <w:p w:rsidR="00341394" w:rsidRPr="0046216A" w:rsidRDefault="00341394" w:rsidP="0046216A">
      <w:pPr>
        <w:rPr>
          <w:color w:val="5A5A5A"/>
        </w:rPr>
      </w:pPr>
      <w:r w:rsidRPr="0046216A">
        <w:rPr>
          <w:rFonts w:eastAsia="Times New Roman"/>
          <w:color w:val="000000"/>
        </w:rPr>
        <w:t xml:space="preserve">$ </w:t>
      </w:r>
      <w:proofErr w:type="spellStart"/>
      <w:r w:rsidRPr="0046216A">
        <w:rPr>
          <w:rFonts w:eastAsia="Times New Roman"/>
          <w:color w:val="000000"/>
        </w:rPr>
        <w:t>mysql</w:t>
      </w:r>
      <w:proofErr w:type="spellEnd"/>
      <w:r w:rsidRPr="0046216A">
        <w:rPr>
          <w:rFonts w:eastAsia="Times New Roman"/>
          <w:color w:val="000000"/>
        </w:rPr>
        <w:t xml:space="preserve"> -u root -p</w:t>
      </w:r>
    </w:p>
    <w:p w:rsidR="00341394" w:rsidRPr="0046216A" w:rsidRDefault="00341394" w:rsidP="0046216A">
      <w:pPr>
        <w:rPr>
          <w:rFonts w:eastAsia="Times New Roman"/>
          <w:color w:val="000000"/>
        </w:rPr>
      </w:pPr>
      <w:proofErr w:type="spellStart"/>
      <w:r w:rsidRPr="0046216A">
        <w:rPr>
          <w:rFonts w:eastAsia="Times New Roman"/>
          <w:color w:val="000000"/>
        </w:rPr>
        <w:t>mysql</w:t>
      </w:r>
      <w:proofErr w:type="spellEnd"/>
      <w:r w:rsidRPr="0046216A">
        <w:rPr>
          <w:rFonts w:eastAsia="Times New Roman"/>
          <w:color w:val="000000"/>
        </w:rPr>
        <w:t>&gt; GRANT ALL PRIVILEGES ON *.* TO '%'@'</w:t>
      </w:r>
      <w:proofErr w:type="spellStart"/>
      <w:r w:rsidRPr="0046216A">
        <w:rPr>
          <w:rFonts w:eastAsia="Times New Roman"/>
          <w:color w:val="000000"/>
        </w:rPr>
        <w:t>MachineB</w:t>
      </w:r>
      <w:proofErr w:type="spellEnd"/>
      <w:r w:rsidRPr="0046216A">
        <w:rPr>
          <w:rFonts w:eastAsia="Times New Roman"/>
          <w:color w:val="000000"/>
        </w:rPr>
        <w:t xml:space="preserve"> hostname or </w:t>
      </w:r>
      <w:proofErr w:type="spellStart"/>
      <w:r w:rsidRPr="0046216A">
        <w:rPr>
          <w:rFonts w:eastAsia="Times New Roman"/>
          <w:color w:val="000000"/>
        </w:rPr>
        <w:t>Ip</w:t>
      </w:r>
      <w:proofErr w:type="spellEnd"/>
      <w:r w:rsidRPr="0046216A">
        <w:rPr>
          <w:rFonts w:eastAsia="Times New Roman"/>
          <w:color w:val="000000"/>
        </w:rPr>
        <w:t xml:space="preserve"> address';</w:t>
      </w:r>
    </w:p>
    <w:p w:rsidR="00341394" w:rsidRPr="0046216A" w:rsidRDefault="00341394" w:rsidP="0046216A">
      <w:pPr>
        <w:rPr>
          <w:rFonts w:eastAsia="Times New Roman"/>
          <w:color w:val="000000"/>
        </w:rPr>
      </w:pPr>
      <w:proofErr w:type="spellStart"/>
      <w:r w:rsidRPr="0046216A">
        <w:rPr>
          <w:rFonts w:eastAsia="Times New Roman"/>
          <w:color w:val="000000"/>
        </w:rPr>
        <w:t>mysql</w:t>
      </w:r>
      <w:proofErr w:type="spellEnd"/>
      <w:r w:rsidRPr="0046216A">
        <w:rPr>
          <w:rFonts w:eastAsia="Times New Roman"/>
          <w:color w:val="000000"/>
        </w:rPr>
        <w:t>&gt; GRANT ALL PRIVILEGES ON *.* TO ''@'</w:t>
      </w:r>
      <w:proofErr w:type="spellStart"/>
      <w:r w:rsidRPr="0046216A">
        <w:rPr>
          <w:rFonts w:eastAsia="Times New Roman"/>
          <w:color w:val="000000"/>
        </w:rPr>
        <w:t>MachineB</w:t>
      </w:r>
      <w:proofErr w:type="spellEnd"/>
      <w:r w:rsidRPr="0046216A">
        <w:rPr>
          <w:rFonts w:eastAsia="Times New Roman"/>
          <w:color w:val="000000"/>
        </w:rPr>
        <w:t xml:space="preserve"> hostname or </w:t>
      </w:r>
      <w:proofErr w:type="spellStart"/>
      <w:r w:rsidRPr="0046216A">
        <w:rPr>
          <w:rFonts w:eastAsia="Times New Roman"/>
          <w:color w:val="000000"/>
        </w:rPr>
        <w:t>Ip</w:t>
      </w:r>
      <w:proofErr w:type="spellEnd"/>
      <w:r w:rsidRPr="0046216A">
        <w:rPr>
          <w:rFonts w:eastAsia="Times New Roman"/>
          <w:color w:val="000000"/>
        </w:rPr>
        <w:t xml:space="preserve"> address';</w:t>
      </w:r>
    </w:p>
    <w:p w:rsidR="00C52B94" w:rsidRPr="0046216A" w:rsidRDefault="00C52B94" w:rsidP="0046216A"/>
    <w:p w:rsidR="00C52B94" w:rsidRPr="0046216A" w:rsidRDefault="00C52B94" w:rsidP="0046216A">
      <w:pPr>
        <w:rPr>
          <w:color w:val="5A5A5A"/>
        </w:rPr>
      </w:pPr>
      <w:r w:rsidRPr="0046216A">
        <w:rPr>
          <w:rStyle w:val="Strong"/>
          <w:rFonts w:ascii="Times New Roman" w:hAnsi="Times New Roman" w:cs="Times New Roman"/>
          <w:color w:val="555555"/>
          <w:sz w:val="24"/>
          <w:szCs w:val="24"/>
        </w:rPr>
        <w:t xml:space="preserve">11. While loading tables from </w:t>
      </w:r>
      <w:proofErr w:type="spellStart"/>
      <w:r w:rsidRPr="0046216A">
        <w:rPr>
          <w:rStyle w:val="Strong"/>
          <w:rFonts w:ascii="Times New Roman" w:hAnsi="Times New Roman" w:cs="Times New Roman"/>
          <w:color w:val="555555"/>
          <w:sz w:val="24"/>
          <w:szCs w:val="24"/>
        </w:rPr>
        <w:t>MySQL</w:t>
      </w:r>
      <w:proofErr w:type="spellEnd"/>
      <w:r w:rsidRPr="0046216A">
        <w:rPr>
          <w:rStyle w:val="Strong"/>
          <w:rFonts w:ascii="Times New Roman" w:hAnsi="Times New Roman" w:cs="Times New Roman"/>
          <w:color w:val="555555"/>
          <w:sz w:val="24"/>
          <w:szCs w:val="24"/>
        </w:rPr>
        <w:t xml:space="preserve"> into HDFS, if we need to copy tables with maximum possible speed, what can you do ?</w:t>
      </w:r>
    </w:p>
    <w:p w:rsidR="00C52B94" w:rsidRPr="0046216A" w:rsidRDefault="00C52B94" w:rsidP="0046216A">
      <w:pPr>
        <w:rPr>
          <w:color w:val="5A5A5A"/>
        </w:rPr>
      </w:pPr>
      <w:r w:rsidRPr="0046216A">
        <w:rPr>
          <w:color w:val="5A5A5A"/>
        </w:rPr>
        <w:t>We need to use </w:t>
      </w:r>
      <w:r w:rsidRPr="0046216A">
        <w:rPr>
          <w:rStyle w:val="Strong"/>
          <w:rFonts w:ascii="Times New Roman" w:hAnsi="Times New Roman" w:cs="Times New Roman"/>
          <w:b w:val="0"/>
          <w:bCs w:val="0"/>
          <w:color w:val="0000FF"/>
          <w:sz w:val="24"/>
          <w:szCs w:val="24"/>
        </w:rPr>
        <w:t>–direct</w:t>
      </w:r>
      <w:r w:rsidRPr="0046216A">
        <w:rPr>
          <w:color w:val="5A5A5A"/>
        </w:rPr>
        <w:t xml:space="preserve"> argument in import command to use direct import fast path and this –direct can be used only with </w:t>
      </w:r>
      <w:proofErr w:type="spellStart"/>
      <w:r w:rsidRPr="0046216A">
        <w:rPr>
          <w:color w:val="5A5A5A"/>
        </w:rPr>
        <w:t>MySQL</w:t>
      </w:r>
      <w:proofErr w:type="spellEnd"/>
      <w:r w:rsidRPr="0046216A">
        <w:rPr>
          <w:color w:val="5A5A5A"/>
        </w:rPr>
        <w:t xml:space="preserve"> and </w:t>
      </w:r>
      <w:proofErr w:type="spellStart"/>
      <w:r w:rsidRPr="0046216A">
        <w:rPr>
          <w:color w:val="5A5A5A"/>
        </w:rPr>
        <w:t>PostGreSQL</w:t>
      </w:r>
      <w:proofErr w:type="spellEnd"/>
      <w:r w:rsidRPr="0046216A">
        <w:rPr>
          <w:color w:val="5A5A5A"/>
        </w:rPr>
        <w:t xml:space="preserve"> as of now.</w:t>
      </w:r>
    </w:p>
    <w:p w:rsidR="00C52B94" w:rsidRPr="0046216A" w:rsidRDefault="00C52B94" w:rsidP="0046216A"/>
    <w:p w:rsidR="00F30274" w:rsidRPr="0046216A" w:rsidRDefault="00F30274" w:rsidP="0046216A">
      <w:pPr>
        <w:rPr>
          <w:rFonts w:eastAsia="Times New Roman"/>
          <w:b/>
          <w:bCs/>
        </w:rPr>
      </w:pPr>
      <w:r w:rsidRPr="0046216A">
        <w:rPr>
          <w:rFonts w:eastAsia="Times New Roman"/>
          <w:b/>
          <w:bCs/>
        </w:rPr>
        <w:t xml:space="preserve">7) How will you list all the columns of a table using Apache </w:t>
      </w:r>
      <w:proofErr w:type="spellStart"/>
      <w:r w:rsidRPr="0046216A">
        <w:rPr>
          <w:rFonts w:eastAsia="Times New Roman"/>
          <w:b/>
          <w:bCs/>
        </w:rPr>
        <w:t>Sqoop</w:t>
      </w:r>
      <w:proofErr w:type="spellEnd"/>
      <w:r w:rsidRPr="0046216A">
        <w:rPr>
          <w:rFonts w:eastAsia="Times New Roman"/>
          <w:b/>
          <w:bCs/>
        </w:rPr>
        <w:t>?</w:t>
      </w:r>
    </w:p>
    <w:p w:rsidR="00F30274" w:rsidRPr="0046216A" w:rsidRDefault="00F30274" w:rsidP="0046216A">
      <w:pPr>
        <w:rPr>
          <w:rFonts w:eastAsia="Times New Roman"/>
          <w:color w:val="000000"/>
        </w:rPr>
      </w:pPr>
      <w:r w:rsidRPr="0046216A">
        <w:rPr>
          <w:rFonts w:eastAsia="Times New Roman"/>
          <w:color w:val="000000"/>
        </w:rPr>
        <w:t xml:space="preserve">Unlike </w:t>
      </w:r>
      <w:proofErr w:type="spellStart"/>
      <w:r w:rsidRPr="0046216A">
        <w:rPr>
          <w:rFonts w:eastAsia="Times New Roman"/>
          <w:color w:val="000000"/>
        </w:rPr>
        <w:t>sqoop</w:t>
      </w:r>
      <w:proofErr w:type="spellEnd"/>
      <w:r w:rsidRPr="0046216A">
        <w:rPr>
          <w:rFonts w:eastAsia="Times New Roman"/>
          <w:color w:val="000000"/>
        </w:rPr>
        <w:t xml:space="preserve">-list-tables and </w:t>
      </w:r>
      <w:proofErr w:type="spellStart"/>
      <w:r w:rsidRPr="0046216A">
        <w:rPr>
          <w:rFonts w:eastAsia="Times New Roman"/>
          <w:color w:val="000000"/>
        </w:rPr>
        <w:t>sqoop</w:t>
      </w:r>
      <w:proofErr w:type="spellEnd"/>
      <w:r w:rsidRPr="0046216A">
        <w:rPr>
          <w:rFonts w:eastAsia="Times New Roman"/>
          <w:color w:val="000000"/>
        </w:rPr>
        <w:t xml:space="preserve">-list-databases, there is no direct command like </w:t>
      </w:r>
      <w:proofErr w:type="spellStart"/>
      <w:r w:rsidRPr="0046216A">
        <w:rPr>
          <w:rFonts w:eastAsia="Times New Roman"/>
          <w:color w:val="000000"/>
        </w:rPr>
        <w:t>sqoop</w:t>
      </w:r>
      <w:proofErr w:type="spellEnd"/>
      <w:r w:rsidRPr="0046216A">
        <w:rPr>
          <w:rFonts w:eastAsia="Times New Roman"/>
          <w:color w:val="000000"/>
        </w:rPr>
        <w:t>-list-columns to list all the columns. The indirect way of achieving this is to retrieve the columns of the desired tables and redirect them to a file which can be viewed manually containing the column names of a particular table.</w:t>
      </w:r>
    </w:p>
    <w:p w:rsidR="00F30274" w:rsidRPr="0046216A" w:rsidRDefault="00F30274" w:rsidP="0046216A">
      <w:pPr>
        <w:rPr>
          <w:rFonts w:eastAsia="Times New Roman"/>
          <w:color w:val="000000"/>
        </w:rPr>
      </w:pPr>
      <w:proofErr w:type="spellStart"/>
      <w:r w:rsidRPr="0046216A">
        <w:rPr>
          <w:rFonts w:eastAsia="Times New Roman"/>
          <w:color w:val="000000"/>
        </w:rPr>
        <w:t>Sqoop</w:t>
      </w:r>
      <w:proofErr w:type="spellEnd"/>
      <w:r w:rsidRPr="0046216A">
        <w:rPr>
          <w:rFonts w:eastAsia="Times New Roman"/>
          <w:color w:val="000000"/>
        </w:rPr>
        <w:t xml:space="preserve"> import --m 1 --connect '</w:t>
      </w:r>
      <w:proofErr w:type="spellStart"/>
      <w:r w:rsidRPr="0046216A">
        <w:rPr>
          <w:rFonts w:eastAsia="Times New Roman"/>
          <w:color w:val="000000"/>
        </w:rPr>
        <w:t>jdbc</w:t>
      </w:r>
      <w:proofErr w:type="spellEnd"/>
      <w:r w:rsidRPr="0046216A">
        <w:rPr>
          <w:rFonts w:eastAsia="Times New Roman"/>
          <w:color w:val="000000"/>
        </w:rPr>
        <w:t xml:space="preserve">: </w:t>
      </w:r>
      <w:proofErr w:type="spellStart"/>
      <w:r w:rsidRPr="0046216A">
        <w:rPr>
          <w:rFonts w:eastAsia="Times New Roman"/>
          <w:color w:val="000000"/>
        </w:rPr>
        <w:t>sqlserver</w:t>
      </w:r>
      <w:proofErr w:type="spellEnd"/>
      <w:r w:rsidRPr="0046216A">
        <w:rPr>
          <w:rFonts w:eastAsia="Times New Roman"/>
          <w:color w:val="000000"/>
        </w:rPr>
        <w:t>: //</w:t>
      </w:r>
      <w:proofErr w:type="spellStart"/>
      <w:r w:rsidRPr="0046216A">
        <w:rPr>
          <w:rFonts w:eastAsia="Times New Roman"/>
          <w:color w:val="000000"/>
        </w:rPr>
        <w:t>nameofmyserver</w:t>
      </w:r>
      <w:proofErr w:type="spellEnd"/>
      <w:r w:rsidRPr="0046216A">
        <w:rPr>
          <w:rFonts w:eastAsia="Times New Roman"/>
          <w:color w:val="000000"/>
        </w:rPr>
        <w:t>; database=</w:t>
      </w:r>
      <w:proofErr w:type="spellStart"/>
      <w:r w:rsidRPr="0046216A">
        <w:rPr>
          <w:rFonts w:eastAsia="Times New Roman"/>
          <w:color w:val="000000"/>
        </w:rPr>
        <w:t>nameofmydatabase</w:t>
      </w:r>
      <w:proofErr w:type="spellEnd"/>
      <w:r w:rsidRPr="0046216A">
        <w:rPr>
          <w:rFonts w:eastAsia="Times New Roman"/>
          <w:color w:val="000000"/>
        </w:rPr>
        <w:t>; username=</w:t>
      </w:r>
      <w:proofErr w:type="spellStart"/>
      <w:r w:rsidRPr="0046216A">
        <w:rPr>
          <w:rFonts w:eastAsia="Times New Roman"/>
          <w:color w:val="000000"/>
        </w:rPr>
        <w:t>DeZyre</w:t>
      </w:r>
      <w:proofErr w:type="spellEnd"/>
      <w:r w:rsidRPr="0046216A">
        <w:rPr>
          <w:rFonts w:eastAsia="Times New Roman"/>
          <w:color w:val="000000"/>
        </w:rPr>
        <w:t>; password=</w:t>
      </w:r>
      <w:proofErr w:type="spellStart"/>
      <w:r w:rsidRPr="0046216A">
        <w:rPr>
          <w:rFonts w:eastAsia="Times New Roman"/>
          <w:color w:val="000000"/>
        </w:rPr>
        <w:t>mypassword</w:t>
      </w:r>
      <w:proofErr w:type="spellEnd"/>
      <w:r w:rsidRPr="0046216A">
        <w:rPr>
          <w:rFonts w:eastAsia="Times New Roman"/>
          <w:color w:val="000000"/>
        </w:rPr>
        <w:t xml:space="preserve">' --query "SELECT </w:t>
      </w:r>
      <w:proofErr w:type="spellStart"/>
      <w:r w:rsidRPr="0046216A">
        <w:rPr>
          <w:rFonts w:eastAsia="Times New Roman"/>
          <w:color w:val="000000"/>
        </w:rPr>
        <w:t>column_name</w:t>
      </w:r>
      <w:proofErr w:type="spellEnd"/>
      <w:r w:rsidRPr="0046216A">
        <w:rPr>
          <w:rFonts w:eastAsia="Times New Roman"/>
          <w:color w:val="000000"/>
        </w:rPr>
        <w:t xml:space="preserve">, DATA_TYPE FROM </w:t>
      </w:r>
      <w:proofErr w:type="spellStart"/>
      <w:r w:rsidRPr="0046216A">
        <w:rPr>
          <w:rFonts w:eastAsia="Times New Roman"/>
          <w:color w:val="000000"/>
        </w:rPr>
        <w:lastRenderedPageBreak/>
        <w:t>INFORMATION_SCHEMA.Columns</w:t>
      </w:r>
      <w:proofErr w:type="spellEnd"/>
      <w:r w:rsidRPr="0046216A">
        <w:rPr>
          <w:rFonts w:eastAsia="Times New Roman"/>
          <w:color w:val="000000"/>
        </w:rPr>
        <w:t xml:space="preserve"> WHERE </w:t>
      </w:r>
      <w:proofErr w:type="spellStart"/>
      <w:r w:rsidRPr="0046216A">
        <w:rPr>
          <w:rFonts w:eastAsia="Times New Roman"/>
          <w:color w:val="000000"/>
        </w:rPr>
        <w:t>table_name</w:t>
      </w:r>
      <w:proofErr w:type="spellEnd"/>
      <w:r w:rsidRPr="0046216A">
        <w:rPr>
          <w:rFonts w:eastAsia="Times New Roman"/>
          <w:color w:val="000000"/>
        </w:rPr>
        <w:t>='</w:t>
      </w:r>
      <w:proofErr w:type="spellStart"/>
      <w:r w:rsidRPr="0046216A">
        <w:rPr>
          <w:rFonts w:eastAsia="Times New Roman"/>
          <w:color w:val="000000"/>
        </w:rPr>
        <w:t>mytableofinterest</w:t>
      </w:r>
      <w:proofErr w:type="spellEnd"/>
      <w:r w:rsidRPr="0046216A">
        <w:rPr>
          <w:rFonts w:eastAsia="Times New Roman"/>
          <w:color w:val="000000"/>
        </w:rPr>
        <w:t>' AND \$CONDITIONS" --target-dir '</w:t>
      </w:r>
      <w:proofErr w:type="spellStart"/>
      <w:r w:rsidRPr="0046216A">
        <w:rPr>
          <w:rFonts w:eastAsia="Times New Roman"/>
          <w:color w:val="000000"/>
        </w:rPr>
        <w:t>mytableofinterest_column_name</w:t>
      </w:r>
      <w:proofErr w:type="spellEnd"/>
      <w:r w:rsidRPr="0046216A">
        <w:rPr>
          <w:rFonts w:eastAsia="Times New Roman"/>
          <w:color w:val="000000"/>
        </w:rPr>
        <w:t>'</w:t>
      </w:r>
    </w:p>
    <w:p w:rsidR="00F30274" w:rsidRPr="0046216A" w:rsidRDefault="00F30274" w:rsidP="0046216A">
      <w:pPr>
        <w:rPr>
          <w:rFonts w:eastAsia="Times New Roman"/>
          <w:b/>
          <w:bCs/>
        </w:rPr>
      </w:pPr>
      <w:r w:rsidRPr="0046216A">
        <w:rPr>
          <w:rFonts w:eastAsia="Times New Roman"/>
          <w:b/>
          <w:bCs/>
        </w:rPr>
        <w:t xml:space="preserve">13) You successfully imported a table using Apache </w:t>
      </w:r>
      <w:proofErr w:type="spellStart"/>
      <w:r w:rsidRPr="0046216A">
        <w:rPr>
          <w:rFonts w:eastAsia="Times New Roman"/>
          <w:b/>
          <w:bCs/>
        </w:rPr>
        <w:t>Sqoop</w:t>
      </w:r>
      <w:proofErr w:type="spellEnd"/>
      <w:r w:rsidRPr="0046216A">
        <w:rPr>
          <w:rFonts w:eastAsia="Times New Roman"/>
          <w:b/>
          <w:bCs/>
        </w:rPr>
        <w:t xml:space="preserve"> to </w:t>
      </w:r>
      <w:proofErr w:type="spellStart"/>
      <w:r w:rsidRPr="0046216A">
        <w:rPr>
          <w:rFonts w:eastAsia="Times New Roman"/>
          <w:b/>
          <w:bCs/>
        </w:rPr>
        <w:t>HBase</w:t>
      </w:r>
      <w:proofErr w:type="spellEnd"/>
      <w:r w:rsidRPr="0046216A">
        <w:rPr>
          <w:rFonts w:eastAsia="Times New Roman"/>
          <w:b/>
          <w:bCs/>
        </w:rPr>
        <w:t xml:space="preserve"> but when you query the table it is found that the number of rows is less than expected. What could be the likely reason?</w:t>
      </w:r>
    </w:p>
    <w:p w:rsidR="00F30274" w:rsidRPr="0046216A" w:rsidRDefault="00F30274" w:rsidP="0046216A">
      <w:pPr>
        <w:rPr>
          <w:rFonts w:eastAsia="Times New Roman"/>
          <w:color w:val="000000"/>
        </w:rPr>
      </w:pPr>
      <w:r w:rsidRPr="0046216A">
        <w:rPr>
          <w:rFonts w:eastAsia="Times New Roman"/>
          <w:color w:val="000000"/>
        </w:rPr>
        <w:t xml:space="preserve">If the imported records have rows that contain null values for all the columns, then probably those records might have been dropped off during import because </w:t>
      </w:r>
      <w:proofErr w:type="spellStart"/>
      <w:r w:rsidRPr="0046216A">
        <w:rPr>
          <w:rFonts w:eastAsia="Times New Roman"/>
          <w:color w:val="000000"/>
        </w:rPr>
        <w:t>HBase</w:t>
      </w:r>
      <w:proofErr w:type="spellEnd"/>
      <w:r w:rsidRPr="0046216A">
        <w:rPr>
          <w:rFonts w:eastAsia="Times New Roman"/>
          <w:color w:val="000000"/>
        </w:rPr>
        <w:t xml:space="preserve"> does not allow null values in all the columns of a record</w:t>
      </w:r>
    </w:p>
    <w:p w:rsidR="00F30274" w:rsidRPr="0046216A" w:rsidRDefault="00F30274" w:rsidP="0046216A">
      <w:pPr>
        <w:rPr>
          <w:rFonts w:eastAsia="Times New Roman"/>
          <w:b/>
          <w:bCs/>
        </w:rPr>
      </w:pPr>
      <w:r w:rsidRPr="0046216A">
        <w:rPr>
          <w:rFonts w:eastAsia="Times New Roman"/>
          <w:b/>
          <w:bCs/>
        </w:rPr>
        <w:t>14) The incoming value from HDFS for a particular column is NULL. How will you load that row into RDBMS in which the columns are defined as NOT NULL?</w:t>
      </w:r>
    </w:p>
    <w:p w:rsidR="00F30274" w:rsidRPr="0046216A" w:rsidRDefault="00F30274" w:rsidP="0046216A">
      <w:pPr>
        <w:rPr>
          <w:rFonts w:eastAsia="Times New Roman"/>
          <w:color w:val="000000"/>
        </w:rPr>
      </w:pPr>
      <w:r w:rsidRPr="0046216A">
        <w:rPr>
          <w:rFonts w:eastAsia="Times New Roman"/>
          <w:color w:val="000000"/>
        </w:rPr>
        <w:t>Using the –input-null-string parameter, a default value can be specified so that the row gets inserted with the default value for the column that it has a NULL value in HDFS.</w:t>
      </w:r>
    </w:p>
    <w:p w:rsidR="00DF7984" w:rsidRPr="0046216A" w:rsidRDefault="00DF7984" w:rsidP="0046216A">
      <w:pPr>
        <w:rPr>
          <w:rFonts w:eastAsia="Times New Roman"/>
          <w:b/>
          <w:bCs/>
          <w:color w:val="444444"/>
        </w:rPr>
      </w:pPr>
      <w:r w:rsidRPr="0046216A">
        <w:rPr>
          <w:rFonts w:eastAsia="Times New Roman"/>
          <w:b/>
          <w:bCs/>
          <w:color w:val="444444"/>
        </w:rPr>
        <w:t xml:space="preserve">3. How can we import data from particular row or column? What is the destination types allowed in </w:t>
      </w:r>
      <w:proofErr w:type="spellStart"/>
      <w:r w:rsidRPr="0046216A">
        <w:rPr>
          <w:rFonts w:eastAsia="Times New Roman"/>
          <w:b/>
          <w:bCs/>
          <w:color w:val="444444"/>
        </w:rPr>
        <w:t>Sqoop</w:t>
      </w:r>
      <w:proofErr w:type="spellEnd"/>
      <w:r w:rsidRPr="0046216A">
        <w:rPr>
          <w:rFonts w:eastAsia="Times New Roman"/>
          <w:b/>
          <w:bCs/>
          <w:color w:val="444444"/>
        </w:rPr>
        <w:t xml:space="preserve"> import command?</w:t>
      </w:r>
    </w:p>
    <w:p w:rsidR="00DF7984" w:rsidRPr="0046216A" w:rsidRDefault="00DF7984" w:rsidP="0046216A">
      <w:pPr>
        <w:rPr>
          <w:rFonts w:eastAsia="Times New Roman"/>
          <w:color w:val="313B3D"/>
        </w:rPr>
      </w:pPr>
      <w:proofErr w:type="spellStart"/>
      <w:r w:rsidRPr="0046216A">
        <w:rPr>
          <w:rFonts w:eastAsia="Times New Roman"/>
          <w:color w:val="313B3D"/>
        </w:rPr>
        <w:t>Sqoop</w:t>
      </w:r>
      <w:proofErr w:type="spellEnd"/>
      <w:r w:rsidRPr="0046216A">
        <w:rPr>
          <w:rFonts w:eastAsia="Times New Roman"/>
          <w:color w:val="313B3D"/>
        </w:rPr>
        <w:t xml:space="preserve"> allows to Export and Import the data from the data table based on the where clause. The syntax is</w:t>
      </w:r>
    </w:p>
    <w:p w:rsidR="00DF7984" w:rsidRPr="0046216A" w:rsidRDefault="00DF7984" w:rsidP="0046216A">
      <w:pPr>
        <w:rPr>
          <w:rFonts w:eastAsia="Times New Roman"/>
          <w:color w:val="333333"/>
        </w:rPr>
      </w:pPr>
      <w:r w:rsidRPr="0046216A">
        <w:rPr>
          <w:rFonts w:eastAsia="Times New Roman"/>
          <w:color w:val="333333"/>
        </w:rPr>
        <w:t>--columns</w:t>
      </w:r>
    </w:p>
    <w:p w:rsidR="00DF7984" w:rsidRPr="0046216A" w:rsidRDefault="00DF7984" w:rsidP="0046216A">
      <w:pPr>
        <w:rPr>
          <w:rFonts w:eastAsia="Times New Roman"/>
          <w:color w:val="333333"/>
        </w:rPr>
      </w:pPr>
      <w:r w:rsidRPr="0046216A">
        <w:rPr>
          <w:rFonts w:eastAsia="Times New Roman"/>
          <w:color w:val="333333"/>
        </w:rPr>
        <w:t>&lt;col1,col2……&gt; --where</w:t>
      </w:r>
    </w:p>
    <w:p w:rsidR="00DF7984" w:rsidRPr="0046216A" w:rsidRDefault="00DF7984" w:rsidP="0046216A">
      <w:pPr>
        <w:rPr>
          <w:rFonts w:eastAsia="Times New Roman"/>
          <w:color w:val="333333"/>
        </w:rPr>
      </w:pPr>
      <w:r w:rsidRPr="0046216A">
        <w:rPr>
          <w:rFonts w:eastAsia="Times New Roman"/>
          <w:color w:val="333333"/>
        </w:rPr>
        <w:t>--query</w:t>
      </w:r>
    </w:p>
    <w:p w:rsidR="00DF7984" w:rsidRPr="0046216A" w:rsidRDefault="00DF7984" w:rsidP="0046216A">
      <w:pPr>
        <w:rPr>
          <w:rFonts w:eastAsia="Times New Roman"/>
          <w:color w:val="313B3D"/>
        </w:rPr>
      </w:pPr>
      <w:r w:rsidRPr="0046216A">
        <w:rPr>
          <w:rFonts w:eastAsia="Times New Roman"/>
          <w:color w:val="313B3D"/>
        </w:rPr>
        <w:t>Example:</w:t>
      </w:r>
    </w:p>
    <w:p w:rsidR="00DF7984" w:rsidRPr="0046216A" w:rsidRDefault="00DF7984" w:rsidP="0046216A">
      <w:pPr>
        <w:rPr>
          <w:rFonts w:eastAsia="Times New Roman"/>
          <w:color w:val="333333"/>
        </w:rPr>
      </w:pPr>
      <w:proofErr w:type="spellStart"/>
      <w:r w:rsidRPr="0046216A">
        <w:rPr>
          <w:rFonts w:eastAsia="Times New Roman"/>
          <w:color w:val="333333"/>
        </w:rPr>
        <w:t>sqoop</w:t>
      </w:r>
      <w:proofErr w:type="spellEnd"/>
      <w:r w:rsidRPr="0046216A">
        <w:rPr>
          <w:rFonts w:eastAsia="Times New Roman"/>
          <w:color w:val="333333"/>
        </w:rPr>
        <w:t xml:space="preserve"> import –connect </w:t>
      </w:r>
      <w:proofErr w:type="spellStart"/>
      <w:r w:rsidRPr="0046216A">
        <w:rPr>
          <w:rFonts w:eastAsia="Times New Roman"/>
          <w:color w:val="333333"/>
        </w:rPr>
        <w:t>jdbc:mysql</w:t>
      </w:r>
      <w:proofErr w:type="spellEnd"/>
      <w:r w:rsidRPr="0046216A">
        <w:rPr>
          <w:rFonts w:eastAsia="Times New Roman"/>
          <w:color w:val="333333"/>
        </w:rPr>
        <w:t>://db.one.com/corp --table INTELLIPAAT_EMP --where “</w:t>
      </w:r>
      <w:proofErr w:type="spellStart"/>
      <w:r w:rsidRPr="0046216A">
        <w:rPr>
          <w:rFonts w:eastAsia="Times New Roman"/>
          <w:color w:val="333333"/>
        </w:rPr>
        <w:t>start_date</w:t>
      </w:r>
      <w:proofErr w:type="spellEnd"/>
      <w:r w:rsidRPr="0046216A">
        <w:rPr>
          <w:rFonts w:eastAsia="Times New Roman"/>
          <w:color w:val="333333"/>
        </w:rPr>
        <w:t>&gt; ’2016-07-20’ ”</w:t>
      </w:r>
    </w:p>
    <w:p w:rsidR="00DF7984" w:rsidRPr="0046216A" w:rsidRDefault="00DF7984" w:rsidP="0046216A">
      <w:pPr>
        <w:rPr>
          <w:rFonts w:eastAsia="Times New Roman"/>
          <w:color w:val="333333"/>
        </w:rPr>
      </w:pPr>
      <w:proofErr w:type="spellStart"/>
      <w:r w:rsidRPr="0046216A">
        <w:rPr>
          <w:rFonts w:eastAsia="Times New Roman"/>
          <w:color w:val="333333"/>
        </w:rPr>
        <w:t>sqoopeval</w:t>
      </w:r>
      <w:proofErr w:type="spellEnd"/>
      <w:r w:rsidRPr="0046216A">
        <w:rPr>
          <w:rFonts w:eastAsia="Times New Roman"/>
          <w:color w:val="333333"/>
        </w:rPr>
        <w:t xml:space="preserve"> --connect </w:t>
      </w:r>
      <w:proofErr w:type="spellStart"/>
      <w:r w:rsidRPr="0046216A">
        <w:rPr>
          <w:rFonts w:eastAsia="Times New Roman"/>
          <w:color w:val="333333"/>
        </w:rPr>
        <w:t>jdbc:mysql</w:t>
      </w:r>
      <w:proofErr w:type="spellEnd"/>
      <w:r w:rsidRPr="0046216A">
        <w:rPr>
          <w:rFonts w:eastAsia="Times New Roman"/>
          <w:color w:val="333333"/>
        </w:rPr>
        <w:t xml:space="preserve">://db.test.com/corp --query “SELECT * FROM </w:t>
      </w:r>
      <w:proofErr w:type="spellStart"/>
      <w:r w:rsidRPr="0046216A">
        <w:rPr>
          <w:rFonts w:eastAsia="Times New Roman"/>
          <w:color w:val="333333"/>
        </w:rPr>
        <w:t>intellipaat_emp</w:t>
      </w:r>
      <w:proofErr w:type="spellEnd"/>
      <w:r w:rsidRPr="0046216A">
        <w:rPr>
          <w:rFonts w:eastAsia="Times New Roman"/>
          <w:color w:val="333333"/>
        </w:rPr>
        <w:t xml:space="preserve"> LIMIT 20”</w:t>
      </w:r>
    </w:p>
    <w:p w:rsidR="00DF7984" w:rsidRPr="0046216A" w:rsidRDefault="00DF7984" w:rsidP="0046216A">
      <w:pPr>
        <w:rPr>
          <w:rFonts w:eastAsia="Times New Roman"/>
          <w:color w:val="333333"/>
        </w:rPr>
      </w:pPr>
      <w:proofErr w:type="spellStart"/>
      <w:r w:rsidRPr="0046216A">
        <w:rPr>
          <w:rFonts w:eastAsia="Times New Roman"/>
          <w:color w:val="333333"/>
        </w:rPr>
        <w:t>sqoop</w:t>
      </w:r>
      <w:proofErr w:type="spellEnd"/>
      <w:r w:rsidRPr="0046216A">
        <w:rPr>
          <w:rFonts w:eastAsia="Times New Roman"/>
          <w:color w:val="333333"/>
        </w:rPr>
        <w:t xml:space="preserve"> import –connect </w:t>
      </w:r>
      <w:proofErr w:type="spellStart"/>
      <w:r w:rsidRPr="0046216A">
        <w:rPr>
          <w:rFonts w:eastAsia="Times New Roman"/>
          <w:color w:val="333333"/>
        </w:rPr>
        <w:t>jdbc:mysql</w:t>
      </w:r>
      <w:proofErr w:type="spellEnd"/>
      <w:r w:rsidRPr="0046216A">
        <w:rPr>
          <w:rFonts w:eastAsia="Times New Roman"/>
          <w:color w:val="333333"/>
        </w:rPr>
        <w:t>://</w:t>
      </w:r>
      <w:proofErr w:type="spellStart"/>
      <w:r w:rsidRPr="0046216A">
        <w:rPr>
          <w:rFonts w:eastAsia="Times New Roman"/>
          <w:color w:val="333333"/>
        </w:rPr>
        <w:t>localhost</w:t>
      </w:r>
      <w:proofErr w:type="spellEnd"/>
      <w:r w:rsidRPr="0046216A">
        <w:rPr>
          <w:rFonts w:eastAsia="Times New Roman"/>
          <w:color w:val="333333"/>
        </w:rPr>
        <w:t xml:space="preserve">/database --username root --password </w:t>
      </w:r>
      <w:proofErr w:type="spellStart"/>
      <w:r w:rsidRPr="0046216A">
        <w:rPr>
          <w:rFonts w:eastAsia="Times New Roman"/>
          <w:color w:val="333333"/>
        </w:rPr>
        <w:t>aaaaa</w:t>
      </w:r>
      <w:proofErr w:type="spellEnd"/>
      <w:r w:rsidRPr="0046216A">
        <w:rPr>
          <w:rFonts w:eastAsia="Times New Roman"/>
          <w:color w:val="333333"/>
        </w:rPr>
        <w:t xml:space="preserve"> –columns “</w:t>
      </w:r>
      <w:proofErr w:type="spellStart"/>
      <w:r w:rsidRPr="0046216A">
        <w:rPr>
          <w:rFonts w:eastAsia="Times New Roman"/>
          <w:color w:val="333333"/>
        </w:rPr>
        <w:t>name,emp_id,jobtitle</w:t>
      </w:r>
      <w:proofErr w:type="spellEnd"/>
      <w:r w:rsidRPr="0046216A">
        <w:rPr>
          <w:rFonts w:eastAsia="Times New Roman"/>
          <w:color w:val="333333"/>
        </w:rPr>
        <w:t>”</w:t>
      </w:r>
    </w:p>
    <w:p w:rsidR="00F30274" w:rsidRPr="0046216A" w:rsidRDefault="00DF7984" w:rsidP="0046216A">
      <w:pPr>
        <w:rPr>
          <w:color w:val="333333"/>
          <w:shd w:val="clear" w:color="auto" w:fill="F9F9F9"/>
        </w:rPr>
      </w:pPr>
      <w:r w:rsidRPr="0046216A">
        <w:rPr>
          <w:b/>
          <w:bCs/>
          <w:color w:val="333333"/>
          <w:shd w:val="clear" w:color="auto" w:fill="F9F9F9"/>
        </w:rPr>
        <w:t>19. When to use --target-dir and when to use --warehouse-dir while importing data?</w:t>
      </w:r>
      <w:r w:rsidRPr="0046216A">
        <w:rPr>
          <w:color w:val="333333"/>
          <w:shd w:val="clear" w:color="auto" w:fill="F9F9F9"/>
        </w:rPr>
        <w:t> </w:t>
      </w:r>
      <w:r w:rsidRPr="0046216A">
        <w:rPr>
          <w:color w:val="333333"/>
        </w:rPr>
        <w:br/>
      </w:r>
      <w:r w:rsidRPr="0046216A">
        <w:rPr>
          <w:color w:val="333333"/>
        </w:rPr>
        <w:br/>
      </w:r>
      <w:r w:rsidR="00012446">
        <w:pict>
          <v:shape id="_x0000_i1027" type="#_x0000_t75" alt="" style="width:24pt;height:24pt"/>
        </w:pict>
      </w:r>
      <w:r w:rsidRPr="0046216A">
        <w:rPr>
          <w:color w:val="333333"/>
          <w:shd w:val="clear" w:color="auto" w:fill="F9F9F9"/>
        </w:rPr>
        <w:t xml:space="preserve"> To specify a particular directory in HDFS use --target-dir but to specify the parent directory of all the </w:t>
      </w:r>
      <w:proofErr w:type="spellStart"/>
      <w:r w:rsidRPr="0046216A">
        <w:rPr>
          <w:color w:val="333333"/>
          <w:shd w:val="clear" w:color="auto" w:fill="F9F9F9"/>
        </w:rPr>
        <w:t>sqoop</w:t>
      </w:r>
      <w:proofErr w:type="spellEnd"/>
      <w:r w:rsidRPr="0046216A">
        <w:rPr>
          <w:color w:val="333333"/>
          <w:shd w:val="clear" w:color="auto" w:fill="F9F9F9"/>
        </w:rPr>
        <w:t xml:space="preserve"> jobs use --warehouse-dir. In this case under the parent directory </w:t>
      </w:r>
      <w:proofErr w:type="spellStart"/>
      <w:r w:rsidRPr="0046216A">
        <w:rPr>
          <w:color w:val="333333"/>
          <w:shd w:val="clear" w:color="auto" w:fill="F9F9F9"/>
        </w:rPr>
        <w:t>sqoop</w:t>
      </w:r>
      <w:proofErr w:type="spellEnd"/>
      <w:r w:rsidRPr="0046216A">
        <w:rPr>
          <w:color w:val="333333"/>
          <w:shd w:val="clear" w:color="auto" w:fill="F9F9F9"/>
        </w:rPr>
        <w:t xml:space="preserve"> will </w:t>
      </w:r>
      <w:proofErr w:type="spellStart"/>
      <w:r w:rsidRPr="0046216A">
        <w:rPr>
          <w:color w:val="333333"/>
          <w:shd w:val="clear" w:color="auto" w:fill="F9F9F9"/>
        </w:rPr>
        <w:t>cerate</w:t>
      </w:r>
      <w:proofErr w:type="spellEnd"/>
      <w:r w:rsidRPr="0046216A">
        <w:rPr>
          <w:color w:val="333333"/>
          <w:shd w:val="clear" w:color="auto" w:fill="F9F9F9"/>
        </w:rPr>
        <w:t xml:space="preserve"> a directory with the same name as </w:t>
      </w:r>
      <w:proofErr w:type="spellStart"/>
      <w:r w:rsidRPr="0046216A">
        <w:rPr>
          <w:color w:val="333333"/>
          <w:shd w:val="clear" w:color="auto" w:fill="F9F9F9"/>
        </w:rPr>
        <w:t>th</w:t>
      </w:r>
      <w:proofErr w:type="spellEnd"/>
      <w:r w:rsidRPr="0046216A">
        <w:rPr>
          <w:color w:val="333333"/>
          <w:shd w:val="clear" w:color="auto" w:fill="F9F9F9"/>
        </w:rPr>
        <w:t xml:space="preserve"> e table. </w:t>
      </w:r>
    </w:p>
    <w:p w:rsidR="00D60C61" w:rsidRPr="0046216A" w:rsidRDefault="00D60C61" w:rsidP="0046216A">
      <w:pPr>
        <w:rPr>
          <w:color w:val="333333"/>
        </w:rPr>
      </w:pPr>
      <w:r w:rsidRPr="0046216A">
        <w:rPr>
          <w:rStyle w:val="Strong"/>
          <w:rFonts w:ascii="Times New Roman" w:hAnsi="Times New Roman" w:cs="Times New Roman"/>
          <w:color w:val="333333"/>
          <w:sz w:val="24"/>
          <w:szCs w:val="24"/>
        </w:rPr>
        <w:t>69. How to import new data in a particular table every day?</w:t>
      </w:r>
      <w:r w:rsidRPr="0046216A">
        <w:rPr>
          <w:color w:val="333333"/>
        </w:rPr>
        <w:br/>
      </w:r>
      <w:proofErr w:type="spellStart"/>
      <w:r w:rsidRPr="0046216A">
        <w:rPr>
          <w:color w:val="333333"/>
        </w:rPr>
        <w:t>It’a</w:t>
      </w:r>
      <w:proofErr w:type="spellEnd"/>
      <w:r w:rsidRPr="0046216A">
        <w:rPr>
          <w:color w:val="333333"/>
        </w:rPr>
        <w:t xml:space="preserve"> one of the main problems for </w:t>
      </w:r>
      <w:proofErr w:type="spellStart"/>
      <w:r w:rsidRPr="0046216A">
        <w:rPr>
          <w:color w:val="333333"/>
        </w:rPr>
        <w:t>Hadoop</w:t>
      </w:r>
      <w:proofErr w:type="spellEnd"/>
      <w:r w:rsidRPr="0046216A">
        <w:rPr>
          <w:color w:val="333333"/>
        </w:rPr>
        <w:t xml:space="preserve"> developers. Let example, you had downloaded 1TB data </w:t>
      </w:r>
      <w:r w:rsidRPr="0046216A">
        <w:rPr>
          <w:color w:val="333333"/>
        </w:rPr>
        <w:lastRenderedPageBreak/>
        <w:t xml:space="preserve">yesterday, today you got another 1gb data, if you import the data, again </w:t>
      </w:r>
      <w:proofErr w:type="spellStart"/>
      <w:r w:rsidRPr="0046216A">
        <w:rPr>
          <w:color w:val="333333"/>
        </w:rPr>
        <w:t>sqoop</w:t>
      </w:r>
      <w:proofErr w:type="spellEnd"/>
      <w:r w:rsidRPr="0046216A">
        <w:rPr>
          <w:color w:val="333333"/>
        </w:rPr>
        <w:t xml:space="preserve"> import 1TB+1GB data. So to get only use this command. Let example, you have already downloaded 1TB data which stored in the hive $</w:t>
      </w:r>
      <w:proofErr w:type="spellStart"/>
      <w:r w:rsidRPr="0046216A">
        <w:rPr>
          <w:color w:val="333333"/>
        </w:rPr>
        <w:t>Lastimport</w:t>
      </w:r>
      <w:proofErr w:type="spellEnd"/>
      <w:r w:rsidRPr="0046216A">
        <w:rPr>
          <w:color w:val="333333"/>
        </w:rPr>
        <w:t xml:space="preserve"> file. Now you can run it.</w:t>
      </w:r>
    </w:p>
    <w:p w:rsidR="00D60C61" w:rsidRPr="0046216A" w:rsidRDefault="00D60C61" w:rsidP="0046216A">
      <w:pPr>
        <w:rPr>
          <w:color w:val="333333"/>
        </w:rPr>
      </w:pPr>
      <w:proofErr w:type="spellStart"/>
      <w:r w:rsidRPr="0046216A">
        <w:rPr>
          <w:color w:val="333333"/>
        </w:rPr>
        <w:t>sqoop</w:t>
      </w:r>
      <w:proofErr w:type="spellEnd"/>
      <w:r w:rsidRPr="0046216A">
        <w:rPr>
          <w:color w:val="333333"/>
        </w:rPr>
        <w:t xml:space="preserve"> import --incremental </w:t>
      </w:r>
      <w:proofErr w:type="spellStart"/>
      <w:r w:rsidRPr="0046216A">
        <w:rPr>
          <w:color w:val="333333"/>
        </w:rPr>
        <w:t>lastmodified</w:t>
      </w:r>
      <w:proofErr w:type="spellEnd"/>
      <w:r w:rsidRPr="0046216A">
        <w:rPr>
          <w:color w:val="333333"/>
        </w:rPr>
        <w:t xml:space="preserve"> --check-column </w:t>
      </w:r>
      <w:proofErr w:type="spellStart"/>
      <w:r w:rsidRPr="0046216A">
        <w:rPr>
          <w:color w:val="333333"/>
        </w:rPr>
        <w:t>lastmodified</w:t>
      </w:r>
      <w:proofErr w:type="spellEnd"/>
      <w:r w:rsidRPr="0046216A">
        <w:rPr>
          <w:color w:val="333333"/>
        </w:rPr>
        <w:t xml:space="preserve"> --last-value "$LASTIMPORT  --connect </w:t>
      </w:r>
      <w:proofErr w:type="spellStart"/>
      <w:r w:rsidRPr="0046216A">
        <w:rPr>
          <w:color w:val="333333"/>
        </w:rPr>
        <w:t>jdbc:mysql</w:t>
      </w:r>
      <w:proofErr w:type="spellEnd"/>
      <w:r w:rsidRPr="0046216A">
        <w:rPr>
          <w:color w:val="333333"/>
        </w:rPr>
        <w:t>://localhost:3306/</w:t>
      </w:r>
      <w:proofErr w:type="spellStart"/>
      <w:r w:rsidRPr="0046216A">
        <w:rPr>
          <w:color w:val="333333"/>
        </w:rPr>
        <w:t>database_name</w:t>
      </w:r>
      <w:proofErr w:type="spellEnd"/>
      <w:r w:rsidRPr="0046216A">
        <w:rPr>
          <w:color w:val="333333"/>
        </w:rPr>
        <w:t xml:space="preserve"> --table </w:t>
      </w:r>
      <w:proofErr w:type="spellStart"/>
      <w:r w:rsidRPr="0046216A">
        <w:rPr>
          <w:color w:val="333333"/>
        </w:rPr>
        <w:t>table_name</w:t>
      </w:r>
      <w:proofErr w:type="spellEnd"/>
      <w:r w:rsidRPr="0046216A">
        <w:rPr>
          <w:color w:val="333333"/>
        </w:rPr>
        <w:t xml:space="preserve"> --username </w:t>
      </w:r>
      <w:proofErr w:type="spellStart"/>
      <w:r w:rsidRPr="0046216A">
        <w:rPr>
          <w:color w:val="333333"/>
        </w:rPr>
        <w:t>user_name</w:t>
      </w:r>
      <w:proofErr w:type="spellEnd"/>
    </w:p>
    <w:p w:rsidR="00D60C61" w:rsidRPr="0046216A" w:rsidRDefault="00D60C61" w:rsidP="0046216A"/>
    <w:sectPr w:rsidR="00D60C61" w:rsidRPr="0046216A" w:rsidSect="006B6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AE8944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0134A54"/>
    <w:multiLevelType w:val="multilevel"/>
    <w:tmpl w:val="6E06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57325"/>
    <w:multiLevelType w:val="multilevel"/>
    <w:tmpl w:val="4518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6658BA"/>
    <w:multiLevelType w:val="multilevel"/>
    <w:tmpl w:val="3A5A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DB011D"/>
    <w:multiLevelType w:val="multilevel"/>
    <w:tmpl w:val="E52E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057B52"/>
    <w:multiLevelType w:val="multilevel"/>
    <w:tmpl w:val="BBAE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6"/>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1362D"/>
    <w:rsid w:val="00012446"/>
    <w:rsid w:val="00107747"/>
    <w:rsid w:val="001C6A70"/>
    <w:rsid w:val="002802CE"/>
    <w:rsid w:val="0028391B"/>
    <w:rsid w:val="00336E58"/>
    <w:rsid w:val="00341394"/>
    <w:rsid w:val="003432B9"/>
    <w:rsid w:val="003E2EE8"/>
    <w:rsid w:val="004212B0"/>
    <w:rsid w:val="0046216A"/>
    <w:rsid w:val="00463B72"/>
    <w:rsid w:val="004B4826"/>
    <w:rsid w:val="0051362D"/>
    <w:rsid w:val="006B63C1"/>
    <w:rsid w:val="006E472F"/>
    <w:rsid w:val="007A5612"/>
    <w:rsid w:val="007D0680"/>
    <w:rsid w:val="008723A3"/>
    <w:rsid w:val="009671AC"/>
    <w:rsid w:val="009B5D03"/>
    <w:rsid w:val="00AF23F6"/>
    <w:rsid w:val="00B75AAC"/>
    <w:rsid w:val="00C23654"/>
    <w:rsid w:val="00C52B94"/>
    <w:rsid w:val="00CD120D"/>
    <w:rsid w:val="00D60C61"/>
    <w:rsid w:val="00DD3787"/>
    <w:rsid w:val="00DF7984"/>
    <w:rsid w:val="00DF7FE2"/>
    <w:rsid w:val="00E105B5"/>
    <w:rsid w:val="00E2113C"/>
    <w:rsid w:val="00F30274"/>
    <w:rsid w:val="00F51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3C1"/>
  </w:style>
  <w:style w:type="paragraph" w:styleId="Heading1">
    <w:name w:val="heading 1"/>
    <w:basedOn w:val="Normal"/>
    <w:next w:val="Normal"/>
    <w:link w:val="Heading1Char"/>
    <w:uiPriority w:val="9"/>
    <w:qFormat/>
    <w:rsid w:val="00B75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E2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105B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EE8"/>
    <w:rPr>
      <w:rFonts w:ascii="Times New Roman" w:eastAsia="Times New Roman" w:hAnsi="Times New Roman" w:cs="Times New Roman"/>
      <w:b/>
      <w:bCs/>
      <w:sz w:val="27"/>
      <w:szCs w:val="27"/>
    </w:rPr>
  </w:style>
  <w:style w:type="character" w:styleId="Strong">
    <w:name w:val="Strong"/>
    <w:basedOn w:val="DefaultParagraphFont"/>
    <w:uiPriority w:val="22"/>
    <w:qFormat/>
    <w:rsid w:val="003E2EE8"/>
    <w:rPr>
      <w:b/>
      <w:bCs/>
    </w:rPr>
  </w:style>
  <w:style w:type="paragraph" w:styleId="NormalWeb">
    <w:name w:val="Normal (Web)"/>
    <w:basedOn w:val="Normal"/>
    <w:uiPriority w:val="99"/>
    <w:semiHidden/>
    <w:unhideWhenUsed/>
    <w:rsid w:val="003E2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105B5"/>
    <w:rPr>
      <w:rFonts w:asciiTheme="majorHAnsi" w:eastAsiaTheme="majorEastAsia" w:hAnsiTheme="majorHAnsi" w:cstheme="majorBidi"/>
      <w:i/>
      <w:iCs/>
      <w:color w:val="243F60" w:themeColor="accent1" w:themeShade="7F"/>
    </w:rPr>
  </w:style>
  <w:style w:type="character" w:customStyle="1" w:styleId="crayon-language">
    <w:name w:val="crayon-language"/>
    <w:basedOn w:val="DefaultParagraphFont"/>
    <w:rsid w:val="00E105B5"/>
  </w:style>
  <w:style w:type="character" w:customStyle="1" w:styleId="crayon-h">
    <w:name w:val="crayon-h"/>
    <w:basedOn w:val="DefaultParagraphFont"/>
    <w:rsid w:val="00E105B5"/>
  </w:style>
  <w:style w:type="character" w:customStyle="1" w:styleId="crayon-st">
    <w:name w:val="crayon-st"/>
    <w:basedOn w:val="DefaultParagraphFont"/>
    <w:rsid w:val="00E105B5"/>
  </w:style>
  <w:style w:type="character" w:customStyle="1" w:styleId="crayon-s">
    <w:name w:val="crayon-s"/>
    <w:basedOn w:val="DefaultParagraphFont"/>
    <w:rsid w:val="00E105B5"/>
  </w:style>
  <w:style w:type="paragraph" w:styleId="HTMLPreformatted">
    <w:name w:val="HTML Preformatted"/>
    <w:basedOn w:val="Normal"/>
    <w:link w:val="HTMLPreformattedChar"/>
    <w:uiPriority w:val="99"/>
    <w:semiHidden/>
    <w:unhideWhenUsed/>
    <w:rsid w:val="00DF7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984"/>
    <w:rPr>
      <w:rFonts w:ascii="Courier New" w:eastAsia="Times New Roman" w:hAnsi="Courier New" w:cs="Courier New"/>
      <w:sz w:val="20"/>
      <w:szCs w:val="20"/>
    </w:rPr>
  </w:style>
  <w:style w:type="paragraph" w:styleId="ListParagraph">
    <w:name w:val="List Paragraph"/>
    <w:basedOn w:val="Normal"/>
    <w:uiPriority w:val="34"/>
    <w:qFormat/>
    <w:rsid w:val="007A5612"/>
    <w:pPr>
      <w:ind w:left="720"/>
      <w:contextualSpacing/>
    </w:pPr>
  </w:style>
  <w:style w:type="paragraph" w:customStyle="1" w:styleId="uiqtextpara">
    <w:name w:val="ui_qtext_para"/>
    <w:basedOn w:val="Normal"/>
    <w:rsid w:val="00283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5AAC"/>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B75AAC"/>
  </w:style>
  <w:style w:type="character" w:styleId="Hyperlink">
    <w:name w:val="Hyperlink"/>
    <w:basedOn w:val="DefaultParagraphFont"/>
    <w:uiPriority w:val="99"/>
    <w:semiHidden/>
    <w:unhideWhenUsed/>
    <w:rsid w:val="00B75AAC"/>
    <w:rPr>
      <w:color w:val="0000FF"/>
      <w:u w:val="single"/>
    </w:rPr>
  </w:style>
  <w:style w:type="character" w:customStyle="1" w:styleId="u-font-weight--medium">
    <w:name w:val="u-font-weight--medium"/>
    <w:basedOn w:val="DefaultParagraphFont"/>
    <w:rsid w:val="00B75AAC"/>
  </w:style>
  <w:style w:type="character" w:customStyle="1" w:styleId="iconactionbar-count">
    <w:name w:val="icon_action_bar-count"/>
    <w:basedOn w:val="DefaultParagraphFont"/>
    <w:rsid w:val="00B75AAC"/>
  </w:style>
  <w:style w:type="character" w:customStyle="1" w:styleId="bullet">
    <w:name w:val="bullet"/>
    <w:basedOn w:val="DefaultParagraphFont"/>
    <w:rsid w:val="00B75AAC"/>
  </w:style>
  <w:style w:type="character" w:customStyle="1" w:styleId="uibuttonlabel">
    <w:name w:val="ui_button_label"/>
    <w:basedOn w:val="DefaultParagraphFont"/>
    <w:rsid w:val="00B75AAC"/>
  </w:style>
  <w:style w:type="character" w:customStyle="1" w:styleId="uibuttoncountstatic">
    <w:name w:val="ui_button_count_static"/>
    <w:basedOn w:val="DefaultParagraphFont"/>
    <w:rsid w:val="00B75AAC"/>
  </w:style>
  <w:style w:type="character" w:customStyle="1" w:styleId="overflowlink">
    <w:name w:val="overflow_link"/>
    <w:basedOn w:val="DefaultParagraphFont"/>
    <w:rsid w:val="00B75AAC"/>
  </w:style>
  <w:style w:type="paragraph" w:customStyle="1" w:styleId="jeyhdrvwrxymfbtzosmg">
    <w:name w:val="jeyhdrvwrxymfbtzosmg"/>
    <w:basedOn w:val="Normal"/>
    <w:rsid w:val="00B75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tooltip">
    <w:name w:val="photo_tooltip"/>
    <w:basedOn w:val="DefaultParagraphFont"/>
    <w:rsid w:val="00B75AAC"/>
  </w:style>
  <w:style w:type="character" w:customStyle="1" w:styleId="namecredential">
    <w:name w:val="namecredential"/>
    <w:basedOn w:val="DefaultParagraphFont"/>
    <w:rsid w:val="00B75AAC"/>
  </w:style>
  <w:style w:type="character" w:customStyle="1" w:styleId="uiqtextrenderedqtext">
    <w:name w:val="ui_qtext_rendered_qtext"/>
    <w:basedOn w:val="DefaultParagraphFont"/>
    <w:rsid w:val="00B75AAC"/>
  </w:style>
  <w:style w:type="character" w:customStyle="1" w:styleId="metanum">
    <w:name w:val="meta_num"/>
    <w:basedOn w:val="DefaultParagraphFont"/>
    <w:rsid w:val="00B75AAC"/>
  </w:style>
  <w:style w:type="character" w:customStyle="1" w:styleId="uibuttoncountoptimisticcount">
    <w:name w:val="ui_button_count_optimistic_count"/>
    <w:basedOn w:val="DefaultParagraphFont"/>
    <w:rsid w:val="00B75AAC"/>
  </w:style>
  <w:style w:type="character" w:customStyle="1" w:styleId="pln">
    <w:name w:val="pln"/>
    <w:basedOn w:val="DefaultParagraphFont"/>
    <w:rsid w:val="00B75AAC"/>
  </w:style>
  <w:style w:type="character" w:customStyle="1" w:styleId="lit">
    <w:name w:val="lit"/>
    <w:basedOn w:val="DefaultParagraphFont"/>
    <w:rsid w:val="00B75AAC"/>
  </w:style>
  <w:style w:type="character" w:customStyle="1" w:styleId="pun">
    <w:name w:val="pun"/>
    <w:basedOn w:val="DefaultParagraphFont"/>
    <w:rsid w:val="00B75AAC"/>
  </w:style>
  <w:style w:type="character" w:customStyle="1" w:styleId="answerattributionsection">
    <w:name w:val="answerattributionsection"/>
    <w:basedOn w:val="DefaultParagraphFont"/>
    <w:rsid w:val="00B75AAC"/>
  </w:style>
</w:styles>
</file>

<file path=word/webSettings.xml><?xml version="1.0" encoding="utf-8"?>
<w:webSettings xmlns:r="http://schemas.openxmlformats.org/officeDocument/2006/relationships" xmlns:w="http://schemas.openxmlformats.org/wordprocessingml/2006/main">
  <w:divs>
    <w:div w:id="250310345">
      <w:bodyDiv w:val="1"/>
      <w:marLeft w:val="0"/>
      <w:marRight w:val="0"/>
      <w:marTop w:val="0"/>
      <w:marBottom w:val="0"/>
      <w:divBdr>
        <w:top w:val="none" w:sz="0" w:space="0" w:color="auto"/>
        <w:left w:val="none" w:sz="0" w:space="0" w:color="auto"/>
        <w:bottom w:val="none" w:sz="0" w:space="0" w:color="auto"/>
        <w:right w:val="none" w:sz="0" w:space="0" w:color="auto"/>
      </w:divBdr>
    </w:div>
    <w:div w:id="339091454">
      <w:bodyDiv w:val="1"/>
      <w:marLeft w:val="0"/>
      <w:marRight w:val="0"/>
      <w:marTop w:val="0"/>
      <w:marBottom w:val="0"/>
      <w:divBdr>
        <w:top w:val="none" w:sz="0" w:space="0" w:color="auto"/>
        <w:left w:val="none" w:sz="0" w:space="0" w:color="auto"/>
        <w:bottom w:val="none" w:sz="0" w:space="0" w:color="auto"/>
        <w:right w:val="none" w:sz="0" w:space="0" w:color="auto"/>
      </w:divBdr>
    </w:div>
    <w:div w:id="430781480">
      <w:bodyDiv w:val="1"/>
      <w:marLeft w:val="0"/>
      <w:marRight w:val="0"/>
      <w:marTop w:val="0"/>
      <w:marBottom w:val="0"/>
      <w:divBdr>
        <w:top w:val="none" w:sz="0" w:space="0" w:color="auto"/>
        <w:left w:val="none" w:sz="0" w:space="0" w:color="auto"/>
        <w:bottom w:val="none" w:sz="0" w:space="0" w:color="auto"/>
        <w:right w:val="none" w:sz="0" w:space="0" w:color="auto"/>
      </w:divBdr>
      <w:divsChild>
        <w:div w:id="1028069381">
          <w:marLeft w:val="105"/>
          <w:marRight w:val="105"/>
          <w:marTop w:val="180"/>
          <w:marBottom w:val="180"/>
          <w:divBdr>
            <w:top w:val="none" w:sz="0" w:space="0" w:color="auto"/>
            <w:left w:val="none" w:sz="0" w:space="0" w:color="auto"/>
            <w:bottom w:val="none" w:sz="0" w:space="0" w:color="auto"/>
            <w:right w:val="none" w:sz="0" w:space="0" w:color="auto"/>
          </w:divBdr>
        </w:div>
      </w:divsChild>
    </w:div>
    <w:div w:id="647900786">
      <w:bodyDiv w:val="1"/>
      <w:marLeft w:val="0"/>
      <w:marRight w:val="0"/>
      <w:marTop w:val="0"/>
      <w:marBottom w:val="0"/>
      <w:divBdr>
        <w:top w:val="none" w:sz="0" w:space="0" w:color="auto"/>
        <w:left w:val="none" w:sz="0" w:space="0" w:color="auto"/>
        <w:bottom w:val="none" w:sz="0" w:space="0" w:color="auto"/>
        <w:right w:val="none" w:sz="0" w:space="0" w:color="auto"/>
      </w:divBdr>
    </w:div>
    <w:div w:id="709572558">
      <w:bodyDiv w:val="1"/>
      <w:marLeft w:val="0"/>
      <w:marRight w:val="0"/>
      <w:marTop w:val="0"/>
      <w:marBottom w:val="0"/>
      <w:divBdr>
        <w:top w:val="none" w:sz="0" w:space="0" w:color="auto"/>
        <w:left w:val="none" w:sz="0" w:space="0" w:color="auto"/>
        <w:bottom w:val="none" w:sz="0" w:space="0" w:color="auto"/>
        <w:right w:val="none" w:sz="0" w:space="0" w:color="auto"/>
      </w:divBdr>
    </w:div>
    <w:div w:id="937179398">
      <w:bodyDiv w:val="1"/>
      <w:marLeft w:val="0"/>
      <w:marRight w:val="0"/>
      <w:marTop w:val="0"/>
      <w:marBottom w:val="0"/>
      <w:divBdr>
        <w:top w:val="none" w:sz="0" w:space="0" w:color="auto"/>
        <w:left w:val="none" w:sz="0" w:space="0" w:color="auto"/>
        <w:bottom w:val="none" w:sz="0" w:space="0" w:color="auto"/>
        <w:right w:val="none" w:sz="0" w:space="0" w:color="auto"/>
      </w:divBdr>
    </w:div>
    <w:div w:id="999692859">
      <w:bodyDiv w:val="1"/>
      <w:marLeft w:val="0"/>
      <w:marRight w:val="0"/>
      <w:marTop w:val="0"/>
      <w:marBottom w:val="0"/>
      <w:divBdr>
        <w:top w:val="none" w:sz="0" w:space="0" w:color="auto"/>
        <w:left w:val="none" w:sz="0" w:space="0" w:color="auto"/>
        <w:bottom w:val="none" w:sz="0" w:space="0" w:color="auto"/>
        <w:right w:val="none" w:sz="0" w:space="0" w:color="auto"/>
      </w:divBdr>
    </w:div>
    <w:div w:id="1006714300">
      <w:bodyDiv w:val="1"/>
      <w:marLeft w:val="0"/>
      <w:marRight w:val="0"/>
      <w:marTop w:val="0"/>
      <w:marBottom w:val="0"/>
      <w:divBdr>
        <w:top w:val="none" w:sz="0" w:space="0" w:color="auto"/>
        <w:left w:val="none" w:sz="0" w:space="0" w:color="auto"/>
        <w:bottom w:val="none" w:sz="0" w:space="0" w:color="auto"/>
        <w:right w:val="none" w:sz="0" w:space="0" w:color="auto"/>
      </w:divBdr>
    </w:div>
    <w:div w:id="1195312130">
      <w:bodyDiv w:val="1"/>
      <w:marLeft w:val="0"/>
      <w:marRight w:val="0"/>
      <w:marTop w:val="0"/>
      <w:marBottom w:val="0"/>
      <w:divBdr>
        <w:top w:val="none" w:sz="0" w:space="0" w:color="auto"/>
        <w:left w:val="none" w:sz="0" w:space="0" w:color="auto"/>
        <w:bottom w:val="none" w:sz="0" w:space="0" w:color="auto"/>
        <w:right w:val="none" w:sz="0" w:space="0" w:color="auto"/>
      </w:divBdr>
      <w:divsChild>
        <w:div w:id="1612785493">
          <w:marLeft w:val="0"/>
          <w:marRight w:val="0"/>
          <w:marTop w:val="0"/>
          <w:marBottom w:val="180"/>
          <w:divBdr>
            <w:top w:val="none" w:sz="0" w:space="0" w:color="auto"/>
            <w:left w:val="none" w:sz="0" w:space="0" w:color="auto"/>
            <w:bottom w:val="none" w:sz="0" w:space="0" w:color="auto"/>
            <w:right w:val="none" w:sz="0" w:space="0" w:color="auto"/>
          </w:divBdr>
          <w:divsChild>
            <w:div w:id="1489055556">
              <w:marLeft w:val="0"/>
              <w:marRight w:val="0"/>
              <w:marTop w:val="0"/>
              <w:marBottom w:val="0"/>
              <w:divBdr>
                <w:top w:val="none" w:sz="0" w:space="0" w:color="auto"/>
                <w:left w:val="none" w:sz="0" w:space="0" w:color="auto"/>
                <w:bottom w:val="none" w:sz="0" w:space="0" w:color="auto"/>
                <w:right w:val="none" w:sz="0" w:space="0" w:color="auto"/>
              </w:divBdr>
              <w:divsChild>
                <w:div w:id="1876304607">
                  <w:marLeft w:val="0"/>
                  <w:marRight w:val="0"/>
                  <w:marTop w:val="0"/>
                  <w:marBottom w:val="180"/>
                  <w:divBdr>
                    <w:top w:val="none" w:sz="0" w:space="0" w:color="auto"/>
                    <w:left w:val="none" w:sz="0" w:space="0" w:color="auto"/>
                    <w:bottom w:val="none" w:sz="0" w:space="0" w:color="auto"/>
                    <w:right w:val="none" w:sz="0" w:space="0" w:color="auto"/>
                  </w:divBdr>
                  <w:divsChild>
                    <w:div w:id="626397431">
                      <w:marLeft w:val="0"/>
                      <w:marRight w:val="0"/>
                      <w:marTop w:val="0"/>
                      <w:marBottom w:val="0"/>
                      <w:divBdr>
                        <w:top w:val="none" w:sz="0" w:space="0" w:color="auto"/>
                        <w:left w:val="none" w:sz="0" w:space="0" w:color="auto"/>
                        <w:bottom w:val="none" w:sz="0" w:space="0" w:color="auto"/>
                        <w:right w:val="none" w:sz="0" w:space="0" w:color="auto"/>
                      </w:divBdr>
                      <w:divsChild>
                        <w:div w:id="1085565570">
                          <w:marLeft w:val="0"/>
                          <w:marRight w:val="0"/>
                          <w:marTop w:val="0"/>
                          <w:marBottom w:val="0"/>
                          <w:divBdr>
                            <w:top w:val="none" w:sz="0" w:space="0" w:color="auto"/>
                            <w:left w:val="none" w:sz="0" w:space="0" w:color="auto"/>
                            <w:bottom w:val="none" w:sz="0" w:space="0" w:color="auto"/>
                            <w:right w:val="none" w:sz="0" w:space="0" w:color="auto"/>
                          </w:divBdr>
                          <w:divsChild>
                            <w:div w:id="659768213">
                              <w:marLeft w:val="0"/>
                              <w:marRight w:val="0"/>
                              <w:marTop w:val="0"/>
                              <w:marBottom w:val="0"/>
                              <w:divBdr>
                                <w:top w:val="none" w:sz="0" w:space="0" w:color="auto"/>
                                <w:left w:val="none" w:sz="0" w:space="0" w:color="auto"/>
                                <w:bottom w:val="none" w:sz="0" w:space="0" w:color="auto"/>
                                <w:right w:val="none" w:sz="0" w:space="0" w:color="auto"/>
                              </w:divBdr>
                              <w:divsChild>
                                <w:div w:id="10567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372">
                      <w:marLeft w:val="0"/>
                      <w:marRight w:val="0"/>
                      <w:marTop w:val="0"/>
                      <w:marBottom w:val="0"/>
                      <w:divBdr>
                        <w:top w:val="none" w:sz="0" w:space="0" w:color="auto"/>
                        <w:left w:val="none" w:sz="0" w:space="0" w:color="auto"/>
                        <w:bottom w:val="none" w:sz="0" w:space="0" w:color="auto"/>
                        <w:right w:val="none" w:sz="0" w:space="0" w:color="auto"/>
                      </w:divBdr>
                      <w:divsChild>
                        <w:div w:id="802774360">
                          <w:marLeft w:val="0"/>
                          <w:marRight w:val="0"/>
                          <w:marTop w:val="0"/>
                          <w:marBottom w:val="0"/>
                          <w:divBdr>
                            <w:top w:val="none" w:sz="0" w:space="0" w:color="auto"/>
                            <w:left w:val="none" w:sz="0" w:space="0" w:color="auto"/>
                            <w:bottom w:val="none" w:sz="0" w:space="0" w:color="auto"/>
                            <w:right w:val="none" w:sz="0" w:space="0" w:color="auto"/>
                          </w:divBdr>
                          <w:divsChild>
                            <w:div w:id="769473354">
                              <w:marLeft w:val="-180"/>
                              <w:marRight w:val="-75"/>
                              <w:marTop w:val="0"/>
                              <w:marBottom w:val="0"/>
                              <w:divBdr>
                                <w:top w:val="none" w:sz="0" w:space="0" w:color="auto"/>
                                <w:left w:val="none" w:sz="0" w:space="0" w:color="auto"/>
                                <w:bottom w:val="none" w:sz="0" w:space="0" w:color="auto"/>
                                <w:right w:val="none" w:sz="0" w:space="0" w:color="auto"/>
                              </w:divBdr>
                              <w:divsChild>
                                <w:div w:id="777917312">
                                  <w:marLeft w:val="0"/>
                                  <w:marRight w:val="0"/>
                                  <w:marTop w:val="0"/>
                                  <w:marBottom w:val="0"/>
                                  <w:divBdr>
                                    <w:top w:val="none" w:sz="0" w:space="0" w:color="auto"/>
                                    <w:left w:val="none" w:sz="0" w:space="0" w:color="auto"/>
                                    <w:bottom w:val="none" w:sz="0" w:space="0" w:color="auto"/>
                                    <w:right w:val="none" w:sz="0" w:space="0" w:color="auto"/>
                                  </w:divBdr>
                                  <w:divsChild>
                                    <w:div w:id="1678733881">
                                      <w:marLeft w:val="0"/>
                                      <w:marRight w:val="0"/>
                                      <w:marTop w:val="0"/>
                                      <w:marBottom w:val="0"/>
                                      <w:divBdr>
                                        <w:top w:val="none" w:sz="0" w:space="0" w:color="auto"/>
                                        <w:left w:val="none" w:sz="0" w:space="0" w:color="auto"/>
                                        <w:bottom w:val="none" w:sz="0" w:space="0" w:color="auto"/>
                                        <w:right w:val="none" w:sz="0" w:space="0" w:color="auto"/>
                                      </w:divBdr>
                                    </w:div>
                                  </w:divsChild>
                                </w:div>
                                <w:div w:id="1473399834">
                                  <w:marLeft w:val="0"/>
                                  <w:marRight w:val="0"/>
                                  <w:marTop w:val="0"/>
                                  <w:marBottom w:val="0"/>
                                  <w:divBdr>
                                    <w:top w:val="none" w:sz="0" w:space="0" w:color="auto"/>
                                    <w:left w:val="none" w:sz="0" w:space="0" w:color="auto"/>
                                    <w:bottom w:val="none" w:sz="0" w:space="0" w:color="auto"/>
                                    <w:right w:val="none" w:sz="0" w:space="0" w:color="auto"/>
                                  </w:divBdr>
                                  <w:divsChild>
                                    <w:div w:id="715465990">
                                      <w:marLeft w:val="0"/>
                                      <w:marRight w:val="0"/>
                                      <w:marTop w:val="0"/>
                                      <w:marBottom w:val="0"/>
                                      <w:divBdr>
                                        <w:top w:val="none" w:sz="0" w:space="0" w:color="auto"/>
                                        <w:left w:val="none" w:sz="0" w:space="0" w:color="auto"/>
                                        <w:bottom w:val="none" w:sz="0" w:space="0" w:color="auto"/>
                                        <w:right w:val="none" w:sz="0" w:space="0" w:color="auto"/>
                                      </w:divBdr>
                                    </w:div>
                                  </w:divsChild>
                                </w:div>
                                <w:div w:id="675571741">
                                  <w:marLeft w:val="0"/>
                                  <w:marRight w:val="0"/>
                                  <w:marTop w:val="0"/>
                                  <w:marBottom w:val="0"/>
                                  <w:divBdr>
                                    <w:top w:val="none" w:sz="0" w:space="0" w:color="auto"/>
                                    <w:left w:val="none" w:sz="0" w:space="0" w:color="auto"/>
                                    <w:bottom w:val="none" w:sz="0" w:space="0" w:color="auto"/>
                                    <w:right w:val="none" w:sz="0" w:space="0" w:color="auto"/>
                                  </w:divBdr>
                                  <w:divsChild>
                                    <w:div w:id="1581450174">
                                      <w:marLeft w:val="0"/>
                                      <w:marRight w:val="0"/>
                                      <w:marTop w:val="0"/>
                                      <w:marBottom w:val="0"/>
                                      <w:divBdr>
                                        <w:top w:val="none" w:sz="0" w:space="0" w:color="auto"/>
                                        <w:left w:val="none" w:sz="0" w:space="0" w:color="auto"/>
                                        <w:bottom w:val="none" w:sz="0" w:space="0" w:color="auto"/>
                                        <w:right w:val="none" w:sz="0" w:space="0" w:color="auto"/>
                                      </w:divBdr>
                                      <w:divsChild>
                                        <w:div w:id="5444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51">
                                  <w:marLeft w:val="0"/>
                                  <w:marRight w:val="0"/>
                                  <w:marTop w:val="0"/>
                                  <w:marBottom w:val="0"/>
                                  <w:divBdr>
                                    <w:top w:val="none" w:sz="0" w:space="0" w:color="auto"/>
                                    <w:left w:val="none" w:sz="0" w:space="0" w:color="auto"/>
                                    <w:bottom w:val="none" w:sz="0" w:space="0" w:color="auto"/>
                                    <w:right w:val="none" w:sz="0" w:space="0" w:color="auto"/>
                                  </w:divBdr>
                                  <w:divsChild>
                                    <w:div w:id="2015374985">
                                      <w:marLeft w:val="0"/>
                                      <w:marRight w:val="0"/>
                                      <w:marTop w:val="0"/>
                                      <w:marBottom w:val="0"/>
                                      <w:divBdr>
                                        <w:top w:val="none" w:sz="0" w:space="0" w:color="auto"/>
                                        <w:left w:val="none" w:sz="0" w:space="0" w:color="auto"/>
                                        <w:bottom w:val="none" w:sz="0" w:space="0" w:color="auto"/>
                                        <w:right w:val="none" w:sz="0" w:space="0" w:color="auto"/>
                                      </w:divBdr>
                                      <w:divsChild>
                                        <w:div w:id="1416122597">
                                          <w:marLeft w:val="0"/>
                                          <w:marRight w:val="0"/>
                                          <w:marTop w:val="0"/>
                                          <w:marBottom w:val="0"/>
                                          <w:divBdr>
                                            <w:top w:val="none" w:sz="0" w:space="0" w:color="auto"/>
                                            <w:left w:val="none" w:sz="0" w:space="0" w:color="auto"/>
                                            <w:bottom w:val="none" w:sz="0" w:space="0" w:color="auto"/>
                                            <w:right w:val="none" w:sz="0" w:space="0" w:color="auto"/>
                                          </w:divBdr>
                                          <w:divsChild>
                                            <w:div w:id="1200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6961">
                                  <w:marLeft w:val="0"/>
                                  <w:marRight w:val="0"/>
                                  <w:marTop w:val="0"/>
                                  <w:marBottom w:val="0"/>
                                  <w:divBdr>
                                    <w:top w:val="none" w:sz="0" w:space="0" w:color="auto"/>
                                    <w:left w:val="none" w:sz="0" w:space="0" w:color="auto"/>
                                    <w:bottom w:val="none" w:sz="0" w:space="0" w:color="auto"/>
                                    <w:right w:val="none" w:sz="0" w:space="0" w:color="auto"/>
                                  </w:divBdr>
                                </w:div>
                                <w:div w:id="464927159">
                                  <w:marLeft w:val="0"/>
                                  <w:marRight w:val="0"/>
                                  <w:marTop w:val="0"/>
                                  <w:marBottom w:val="0"/>
                                  <w:divBdr>
                                    <w:top w:val="none" w:sz="0" w:space="0" w:color="auto"/>
                                    <w:left w:val="none" w:sz="0" w:space="0" w:color="auto"/>
                                    <w:bottom w:val="none" w:sz="0" w:space="0" w:color="auto"/>
                                    <w:right w:val="none" w:sz="0" w:space="0" w:color="auto"/>
                                  </w:divBdr>
                                </w:div>
                                <w:div w:id="956061147">
                                  <w:marLeft w:val="0"/>
                                  <w:marRight w:val="0"/>
                                  <w:marTop w:val="0"/>
                                  <w:marBottom w:val="0"/>
                                  <w:divBdr>
                                    <w:top w:val="none" w:sz="0" w:space="0" w:color="auto"/>
                                    <w:left w:val="none" w:sz="0" w:space="0" w:color="auto"/>
                                    <w:bottom w:val="none" w:sz="0" w:space="0" w:color="auto"/>
                                    <w:right w:val="none" w:sz="0" w:space="0" w:color="auto"/>
                                  </w:divBdr>
                                </w:div>
                                <w:div w:id="61610140">
                                  <w:marLeft w:val="0"/>
                                  <w:marRight w:val="0"/>
                                  <w:marTop w:val="0"/>
                                  <w:marBottom w:val="0"/>
                                  <w:divBdr>
                                    <w:top w:val="none" w:sz="0" w:space="0" w:color="auto"/>
                                    <w:left w:val="none" w:sz="0" w:space="0" w:color="auto"/>
                                    <w:bottom w:val="none" w:sz="0" w:space="0" w:color="auto"/>
                                    <w:right w:val="none" w:sz="0" w:space="0" w:color="auto"/>
                                  </w:divBdr>
                                  <w:divsChild>
                                    <w:div w:id="1244266756">
                                      <w:marLeft w:val="0"/>
                                      <w:marRight w:val="0"/>
                                      <w:marTop w:val="0"/>
                                      <w:marBottom w:val="0"/>
                                      <w:divBdr>
                                        <w:top w:val="none" w:sz="0" w:space="0" w:color="auto"/>
                                        <w:left w:val="none" w:sz="0" w:space="0" w:color="auto"/>
                                        <w:bottom w:val="none" w:sz="0" w:space="0" w:color="auto"/>
                                        <w:right w:val="none" w:sz="0" w:space="0" w:color="auto"/>
                                      </w:divBdr>
                                    </w:div>
                                  </w:divsChild>
                                </w:div>
                                <w:div w:id="815730614">
                                  <w:marLeft w:val="0"/>
                                  <w:marRight w:val="0"/>
                                  <w:marTop w:val="0"/>
                                  <w:marBottom w:val="0"/>
                                  <w:divBdr>
                                    <w:top w:val="none" w:sz="0" w:space="0" w:color="auto"/>
                                    <w:left w:val="none" w:sz="0" w:space="0" w:color="auto"/>
                                    <w:bottom w:val="none" w:sz="0" w:space="0" w:color="auto"/>
                                    <w:right w:val="none" w:sz="0" w:space="0" w:color="auto"/>
                                  </w:divBdr>
                                </w:div>
                                <w:div w:id="12421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35624">
          <w:marLeft w:val="0"/>
          <w:marRight w:val="0"/>
          <w:marTop w:val="0"/>
          <w:marBottom w:val="0"/>
          <w:divBdr>
            <w:top w:val="none" w:sz="0" w:space="0" w:color="auto"/>
            <w:left w:val="none" w:sz="0" w:space="0" w:color="auto"/>
            <w:bottom w:val="none" w:sz="0" w:space="0" w:color="auto"/>
            <w:right w:val="none" w:sz="0" w:space="0" w:color="auto"/>
          </w:divBdr>
          <w:divsChild>
            <w:div w:id="1934045663">
              <w:marLeft w:val="0"/>
              <w:marRight w:val="0"/>
              <w:marTop w:val="0"/>
              <w:marBottom w:val="0"/>
              <w:divBdr>
                <w:top w:val="none" w:sz="0" w:space="0" w:color="auto"/>
                <w:left w:val="none" w:sz="0" w:space="0" w:color="auto"/>
                <w:bottom w:val="none" w:sz="0" w:space="0" w:color="auto"/>
                <w:right w:val="none" w:sz="0" w:space="0" w:color="auto"/>
              </w:divBdr>
              <w:divsChild>
                <w:div w:id="952248019">
                  <w:marLeft w:val="0"/>
                  <w:marRight w:val="0"/>
                  <w:marTop w:val="0"/>
                  <w:marBottom w:val="360"/>
                  <w:divBdr>
                    <w:top w:val="none" w:sz="0" w:space="0" w:color="auto"/>
                    <w:left w:val="none" w:sz="0" w:space="0" w:color="auto"/>
                    <w:bottom w:val="none" w:sz="0" w:space="0" w:color="auto"/>
                    <w:right w:val="none" w:sz="0" w:space="0" w:color="auto"/>
                  </w:divBdr>
                  <w:divsChild>
                    <w:div w:id="1646621408">
                      <w:marLeft w:val="0"/>
                      <w:marRight w:val="0"/>
                      <w:marTop w:val="0"/>
                      <w:marBottom w:val="0"/>
                      <w:divBdr>
                        <w:top w:val="none" w:sz="0" w:space="0" w:color="auto"/>
                        <w:left w:val="none" w:sz="0" w:space="0" w:color="auto"/>
                        <w:bottom w:val="none" w:sz="0" w:space="0" w:color="auto"/>
                        <w:right w:val="none" w:sz="0" w:space="0" w:color="auto"/>
                      </w:divBdr>
                      <w:divsChild>
                        <w:div w:id="62724143">
                          <w:marLeft w:val="0"/>
                          <w:marRight w:val="0"/>
                          <w:marTop w:val="0"/>
                          <w:marBottom w:val="0"/>
                          <w:divBdr>
                            <w:top w:val="none" w:sz="0" w:space="0" w:color="auto"/>
                            <w:left w:val="none" w:sz="0" w:space="0" w:color="auto"/>
                            <w:bottom w:val="none" w:sz="0" w:space="0" w:color="auto"/>
                            <w:right w:val="none" w:sz="0" w:space="0" w:color="auto"/>
                          </w:divBdr>
                          <w:divsChild>
                            <w:div w:id="1836142651">
                              <w:marLeft w:val="0"/>
                              <w:marRight w:val="0"/>
                              <w:marTop w:val="0"/>
                              <w:marBottom w:val="0"/>
                              <w:divBdr>
                                <w:top w:val="single" w:sz="6" w:space="12" w:color="E2E2E2"/>
                                <w:left w:val="none" w:sz="0" w:space="0" w:color="auto"/>
                                <w:bottom w:val="none" w:sz="0" w:space="0" w:color="auto"/>
                                <w:right w:val="none" w:sz="0" w:space="0" w:color="auto"/>
                              </w:divBdr>
                            </w:div>
                          </w:divsChild>
                        </w:div>
                        <w:div w:id="227114444">
                          <w:marLeft w:val="0"/>
                          <w:marRight w:val="0"/>
                          <w:marTop w:val="0"/>
                          <w:marBottom w:val="0"/>
                          <w:divBdr>
                            <w:top w:val="none" w:sz="0" w:space="0" w:color="auto"/>
                            <w:left w:val="none" w:sz="0" w:space="0" w:color="auto"/>
                            <w:bottom w:val="none" w:sz="0" w:space="0" w:color="auto"/>
                            <w:right w:val="none" w:sz="0" w:space="0" w:color="auto"/>
                          </w:divBdr>
                          <w:divsChild>
                            <w:div w:id="393967292">
                              <w:marLeft w:val="0"/>
                              <w:marRight w:val="0"/>
                              <w:marTop w:val="0"/>
                              <w:marBottom w:val="0"/>
                              <w:divBdr>
                                <w:top w:val="none" w:sz="0" w:space="0" w:color="auto"/>
                                <w:left w:val="none" w:sz="0" w:space="0" w:color="auto"/>
                                <w:bottom w:val="none" w:sz="0" w:space="0" w:color="auto"/>
                                <w:right w:val="none" w:sz="0" w:space="0" w:color="auto"/>
                              </w:divBdr>
                              <w:divsChild>
                                <w:div w:id="1059326777">
                                  <w:marLeft w:val="0"/>
                                  <w:marRight w:val="0"/>
                                  <w:marTop w:val="0"/>
                                  <w:marBottom w:val="0"/>
                                  <w:divBdr>
                                    <w:top w:val="none" w:sz="0" w:space="0" w:color="auto"/>
                                    <w:left w:val="none" w:sz="0" w:space="0" w:color="auto"/>
                                    <w:bottom w:val="none" w:sz="0" w:space="0" w:color="auto"/>
                                    <w:right w:val="none" w:sz="0" w:space="0" w:color="auto"/>
                                  </w:divBdr>
                                </w:div>
                              </w:divsChild>
                            </w:div>
                            <w:div w:id="789010879">
                              <w:marLeft w:val="0"/>
                              <w:marRight w:val="0"/>
                              <w:marTop w:val="0"/>
                              <w:marBottom w:val="0"/>
                              <w:divBdr>
                                <w:top w:val="none" w:sz="0" w:space="0" w:color="auto"/>
                                <w:left w:val="none" w:sz="0" w:space="0" w:color="auto"/>
                                <w:bottom w:val="none" w:sz="0" w:space="0" w:color="auto"/>
                                <w:right w:val="none" w:sz="0" w:space="0" w:color="auto"/>
                              </w:divBdr>
                              <w:divsChild>
                                <w:div w:id="923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689">
                          <w:marLeft w:val="0"/>
                          <w:marRight w:val="0"/>
                          <w:marTop w:val="0"/>
                          <w:marBottom w:val="0"/>
                          <w:divBdr>
                            <w:top w:val="none" w:sz="0" w:space="0" w:color="auto"/>
                            <w:left w:val="none" w:sz="0" w:space="0" w:color="auto"/>
                            <w:bottom w:val="none" w:sz="0" w:space="0" w:color="auto"/>
                            <w:right w:val="none" w:sz="0" w:space="0" w:color="auto"/>
                          </w:divBdr>
                          <w:divsChild>
                            <w:div w:id="892273317">
                              <w:marLeft w:val="0"/>
                              <w:marRight w:val="0"/>
                              <w:marTop w:val="0"/>
                              <w:marBottom w:val="0"/>
                              <w:divBdr>
                                <w:top w:val="none" w:sz="0" w:space="0" w:color="auto"/>
                                <w:left w:val="none" w:sz="0" w:space="0" w:color="auto"/>
                                <w:bottom w:val="none" w:sz="0" w:space="0" w:color="auto"/>
                                <w:right w:val="none" w:sz="0" w:space="0" w:color="auto"/>
                              </w:divBdr>
                              <w:divsChild>
                                <w:div w:id="544803512">
                                  <w:marLeft w:val="0"/>
                                  <w:marRight w:val="0"/>
                                  <w:marTop w:val="0"/>
                                  <w:marBottom w:val="0"/>
                                  <w:divBdr>
                                    <w:top w:val="none" w:sz="0" w:space="0" w:color="auto"/>
                                    <w:left w:val="none" w:sz="0" w:space="0" w:color="auto"/>
                                    <w:bottom w:val="none" w:sz="0" w:space="0" w:color="auto"/>
                                    <w:right w:val="none" w:sz="0" w:space="0" w:color="auto"/>
                                  </w:divBdr>
                                </w:div>
                              </w:divsChild>
                            </w:div>
                            <w:div w:id="1078476114">
                              <w:marLeft w:val="0"/>
                              <w:marRight w:val="0"/>
                              <w:marTop w:val="0"/>
                              <w:marBottom w:val="0"/>
                              <w:divBdr>
                                <w:top w:val="none" w:sz="0" w:space="0" w:color="auto"/>
                                <w:left w:val="none" w:sz="0" w:space="0" w:color="auto"/>
                                <w:bottom w:val="none" w:sz="0" w:space="0" w:color="auto"/>
                                <w:right w:val="none" w:sz="0" w:space="0" w:color="auto"/>
                              </w:divBdr>
                              <w:divsChild>
                                <w:div w:id="535511026">
                                  <w:marLeft w:val="0"/>
                                  <w:marRight w:val="0"/>
                                  <w:marTop w:val="0"/>
                                  <w:marBottom w:val="0"/>
                                  <w:divBdr>
                                    <w:top w:val="none" w:sz="0" w:space="0" w:color="auto"/>
                                    <w:left w:val="none" w:sz="0" w:space="0" w:color="auto"/>
                                    <w:bottom w:val="none" w:sz="0" w:space="0" w:color="auto"/>
                                    <w:right w:val="none" w:sz="0" w:space="0" w:color="auto"/>
                                  </w:divBdr>
                                  <w:divsChild>
                                    <w:div w:id="1146706337">
                                      <w:marLeft w:val="0"/>
                                      <w:marRight w:val="0"/>
                                      <w:marTop w:val="0"/>
                                      <w:marBottom w:val="0"/>
                                      <w:divBdr>
                                        <w:top w:val="none" w:sz="0" w:space="0" w:color="auto"/>
                                        <w:left w:val="none" w:sz="0" w:space="0" w:color="auto"/>
                                        <w:bottom w:val="none" w:sz="0" w:space="0" w:color="auto"/>
                                        <w:right w:val="none" w:sz="0" w:space="0" w:color="auto"/>
                                      </w:divBdr>
                                      <w:divsChild>
                                        <w:div w:id="1744716533">
                                          <w:marLeft w:val="-180"/>
                                          <w:marRight w:val="-75"/>
                                          <w:marTop w:val="0"/>
                                          <w:marBottom w:val="0"/>
                                          <w:divBdr>
                                            <w:top w:val="none" w:sz="0" w:space="0" w:color="auto"/>
                                            <w:left w:val="none" w:sz="0" w:space="0" w:color="auto"/>
                                            <w:bottom w:val="none" w:sz="0" w:space="0" w:color="auto"/>
                                            <w:right w:val="none" w:sz="0" w:space="0" w:color="auto"/>
                                          </w:divBdr>
                                          <w:divsChild>
                                            <w:div w:id="158694085">
                                              <w:marLeft w:val="0"/>
                                              <w:marRight w:val="0"/>
                                              <w:marTop w:val="0"/>
                                              <w:marBottom w:val="0"/>
                                              <w:divBdr>
                                                <w:top w:val="none" w:sz="0" w:space="0" w:color="auto"/>
                                                <w:left w:val="none" w:sz="0" w:space="0" w:color="auto"/>
                                                <w:bottom w:val="none" w:sz="0" w:space="0" w:color="auto"/>
                                                <w:right w:val="none" w:sz="0" w:space="0" w:color="auto"/>
                                              </w:divBdr>
                                            </w:div>
                                            <w:div w:id="352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92609">
          <w:marLeft w:val="0"/>
          <w:marRight w:val="0"/>
          <w:marTop w:val="0"/>
          <w:marBottom w:val="0"/>
          <w:divBdr>
            <w:top w:val="none" w:sz="0" w:space="0" w:color="auto"/>
            <w:left w:val="none" w:sz="0" w:space="0" w:color="auto"/>
            <w:bottom w:val="none" w:sz="0" w:space="0" w:color="auto"/>
            <w:right w:val="none" w:sz="0" w:space="0" w:color="auto"/>
          </w:divBdr>
          <w:divsChild>
            <w:div w:id="1745226372">
              <w:marLeft w:val="0"/>
              <w:marRight w:val="0"/>
              <w:marTop w:val="0"/>
              <w:marBottom w:val="0"/>
              <w:divBdr>
                <w:top w:val="none" w:sz="0" w:space="0" w:color="auto"/>
                <w:left w:val="none" w:sz="0" w:space="0" w:color="auto"/>
                <w:bottom w:val="none" w:sz="0" w:space="0" w:color="auto"/>
                <w:right w:val="none" w:sz="0" w:space="0" w:color="auto"/>
              </w:divBdr>
              <w:divsChild>
                <w:div w:id="1230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780">
          <w:marLeft w:val="0"/>
          <w:marRight w:val="0"/>
          <w:marTop w:val="0"/>
          <w:marBottom w:val="0"/>
          <w:divBdr>
            <w:top w:val="none" w:sz="0" w:space="0" w:color="auto"/>
            <w:left w:val="none" w:sz="0" w:space="0" w:color="auto"/>
            <w:bottom w:val="none" w:sz="0" w:space="0" w:color="auto"/>
            <w:right w:val="none" w:sz="0" w:space="0" w:color="auto"/>
          </w:divBdr>
          <w:divsChild>
            <w:div w:id="1626351884">
              <w:marLeft w:val="0"/>
              <w:marRight w:val="0"/>
              <w:marTop w:val="0"/>
              <w:marBottom w:val="0"/>
              <w:divBdr>
                <w:top w:val="none" w:sz="0" w:space="0" w:color="auto"/>
                <w:left w:val="none" w:sz="0" w:space="0" w:color="auto"/>
                <w:bottom w:val="none" w:sz="0" w:space="0" w:color="auto"/>
                <w:right w:val="none" w:sz="0" w:space="0" w:color="auto"/>
              </w:divBdr>
              <w:divsChild>
                <w:div w:id="1919829681">
                  <w:marLeft w:val="0"/>
                  <w:marRight w:val="0"/>
                  <w:marTop w:val="0"/>
                  <w:marBottom w:val="0"/>
                  <w:divBdr>
                    <w:top w:val="none" w:sz="0" w:space="0" w:color="auto"/>
                    <w:left w:val="none" w:sz="0" w:space="0" w:color="auto"/>
                    <w:bottom w:val="none" w:sz="0" w:space="0" w:color="auto"/>
                    <w:right w:val="none" w:sz="0" w:space="0" w:color="auto"/>
                  </w:divBdr>
                  <w:divsChild>
                    <w:div w:id="1373309542">
                      <w:marLeft w:val="0"/>
                      <w:marRight w:val="0"/>
                      <w:marTop w:val="0"/>
                      <w:marBottom w:val="0"/>
                      <w:divBdr>
                        <w:top w:val="none" w:sz="0" w:space="0" w:color="auto"/>
                        <w:left w:val="none" w:sz="0" w:space="0" w:color="auto"/>
                        <w:bottom w:val="none" w:sz="0" w:space="0" w:color="auto"/>
                        <w:right w:val="none" w:sz="0" w:space="0" w:color="auto"/>
                      </w:divBdr>
                      <w:divsChild>
                        <w:div w:id="1456831075">
                          <w:marLeft w:val="0"/>
                          <w:marRight w:val="0"/>
                          <w:marTop w:val="0"/>
                          <w:marBottom w:val="0"/>
                          <w:divBdr>
                            <w:top w:val="none" w:sz="0" w:space="0" w:color="auto"/>
                            <w:left w:val="none" w:sz="0" w:space="0" w:color="auto"/>
                            <w:bottom w:val="none" w:sz="0" w:space="0" w:color="auto"/>
                            <w:right w:val="none" w:sz="0" w:space="0" w:color="auto"/>
                          </w:divBdr>
                          <w:divsChild>
                            <w:div w:id="35787830">
                              <w:marLeft w:val="0"/>
                              <w:marRight w:val="0"/>
                              <w:marTop w:val="0"/>
                              <w:marBottom w:val="0"/>
                              <w:divBdr>
                                <w:top w:val="none" w:sz="0" w:space="0" w:color="auto"/>
                                <w:left w:val="none" w:sz="0" w:space="0" w:color="auto"/>
                                <w:bottom w:val="none" w:sz="0" w:space="0" w:color="auto"/>
                                <w:right w:val="none" w:sz="0" w:space="0" w:color="auto"/>
                              </w:divBdr>
                              <w:divsChild>
                                <w:div w:id="2114279580">
                                  <w:marLeft w:val="0"/>
                                  <w:marRight w:val="0"/>
                                  <w:marTop w:val="0"/>
                                  <w:marBottom w:val="0"/>
                                  <w:divBdr>
                                    <w:top w:val="none" w:sz="0" w:space="0" w:color="auto"/>
                                    <w:left w:val="none" w:sz="0" w:space="0" w:color="auto"/>
                                    <w:bottom w:val="none" w:sz="0" w:space="0" w:color="auto"/>
                                    <w:right w:val="none" w:sz="0" w:space="0" w:color="auto"/>
                                  </w:divBdr>
                                  <w:divsChild>
                                    <w:div w:id="737899558">
                                      <w:marLeft w:val="0"/>
                                      <w:marRight w:val="0"/>
                                      <w:marTop w:val="0"/>
                                      <w:marBottom w:val="0"/>
                                      <w:divBdr>
                                        <w:top w:val="single" w:sz="6" w:space="12" w:color="E2E2E2"/>
                                        <w:left w:val="none" w:sz="0" w:space="0" w:color="auto"/>
                                        <w:bottom w:val="none" w:sz="0" w:space="0" w:color="auto"/>
                                        <w:right w:val="none" w:sz="0" w:space="0" w:color="auto"/>
                                      </w:divBdr>
                                      <w:divsChild>
                                        <w:div w:id="847327176">
                                          <w:marLeft w:val="0"/>
                                          <w:marRight w:val="0"/>
                                          <w:marTop w:val="0"/>
                                          <w:marBottom w:val="0"/>
                                          <w:divBdr>
                                            <w:top w:val="none" w:sz="0" w:space="0" w:color="auto"/>
                                            <w:left w:val="none" w:sz="0" w:space="0" w:color="auto"/>
                                            <w:bottom w:val="none" w:sz="0" w:space="0" w:color="auto"/>
                                            <w:right w:val="none" w:sz="0" w:space="0" w:color="auto"/>
                                          </w:divBdr>
                                          <w:divsChild>
                                            <w:div w:id="2127575086">
                                              <w:marLeft w:val="0"/>
                                              <w:marRight w:val="0"/>
                                              <w:marTop w:val="0"/>
                                              <w:marBottom w:val="0"/>
                                              <w:divBdr>
                                                <w:top w:val="none" w:sz="0" w:space="0" w:color="auto"/>
                                                <w:left w:val="none" w:sz="0" w:space="0" w:color="auto"/>
                                                <w:bottom w:val="none" w:sz="0" w:space="0" w:color="auto"/>
                                                <w:right w:val="none" w:sz="0" w:space="0" w:color="auto"/>
                                              </w:divBdr>
                                              <w:divsChild>
                                                <w:div w:id="222642441">
                                                  <w:marLeft w:val="0"/>
                                                  <w:marRight w:val="0"/>
                                                  <w:marTop w:val="0"/>
                                                  <w:marBottom w:val="75"/>
                                                  <w:divBdr>
                                                    <w:top w:val="none" w:sz="0" w:space="0" w:color="auto"/>
                                                    <w:left w:val="none" w:sz="0" w:space="0" w:color="auto"/>
                                                    <w:bottom w:val="none" w:sz="0" w:space="0" w:color="auto"/>
                                                    <w:right w:val="none" w:sz="0" w:space="0" w:color="auto"/>
                                                  </w:divBdr>
                                                  <w:divsChild>
                                                    <w:div w:id="1449471556">
                                                      <w:marLeft w:val="0"/>
                                                      <w:marRight w:val="0"/>
                                                      <w:marTop w:val="0"/>
                                                      <w:marBottom w:val="0"/>
                                                      <w:divBdr>
                                                        <w:top w:val="none" w:sz="0" w:space="0" w:color="auto"/>
                                                        <w:left w:val="none" w:sz="0" w:space="0" w:color="auto"/>
                                                        <w:bottom w:val="none" w:sz="0" w:space="0" w:color="auto"/>
                                                        <w:right w:val="none" w:sz="0" w:space="0" w:color="auto"/>
                                                      </w:divBdr>
                                                      <w:divsChild>
                                                        <w:div w:id="591474108">
                                                          <w:marLeft w:val="0"/>
                                                          <w:marRight w:val="0"/>
                                                          <w:marTop w:val="0"/>
                                                          <w:marBottom w:val="0"/>
                                                          <w:divBdr>
                                                            <w:top w:val="none" w:sz="0" w:space="0" w:color="auto"/>
                                                            <w:left w:val="none" w:sz="0" w:space="0" w:color="auto"/>
                                                            <w:bottom w:val="none" w:sz="0" w:space="0" w:color="auto"/>
                                                            <w:right w:val="none" w:sz="0" w:space="0" w:color="auto"/>
                                                          </w:divBdr>
                                                          <w:divsChild>
                                                            <w:div w:id="1785415179">
                                                              <w:marLeft w:val="0"/>
                                                              <w:marRight w:val="0"/>
                                                              <w:marTop w:val="0"/>
                                                              <w:marBottom w:val="0"/>
                                                              <w:divBdr>
                                                                <w:top w:val="none" w:sz="0" w:space="0" w:color="auto"/>
                                                                <w:left w:val="none" w:sz="0" w:space="0" w:color="auto"/>
                                                                <w:bottom w:val="none" w:sz="0" w:space="0" w:color="auto"/>
                                                                <w:right w:val="none" w:sz="0" w:space="0" w:color="auto"/>
                                                              </w:divBdr>
                                                              <w:divsChild>
                                                                <w:div w:id="5542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759">
                                                          <w:marLeft w:val="120"/>
                                                          <w:marRight w:val="0"/>
                                                          <w:marTop w:val="0"/>
                                                          <w:marBottom w:val="0"/>
                                                          <w:divBdr>
                                                            <w:top w:val="none" w:sz="0" w:space="0" w:color="auto"/>
                                                            <w:left w:val="none" w:sz="0" w:space="0" w:color="auto"/>
                                                            <w:bottom w:val="none" w:sz="0" w:space="0" w:color="auto"/>
                                                            <w:right w:val="none" w:sz="0" w:space="0" w:color="auto"/>
                                                          </w:divBdr>
                                                          <w:divsChild>
                                                            <w:div w:id="1403522858">
                                                              <w:marLeft w:val="0"/>
                                                              <w:marRight w:val="0"/>
                                                              <w:marTop w:val="0"/>
                                                              <w:marBottom w:val="0"/>
                                                              <w:divBdr>
                                                                <w:top w:val="none" w:sz="0" w:space="0" w:color="auto"/>
                                                                <w:left w:val="none" w:sz="0" w:space="0" w:color="auto"/>
                                                                <w:bottom w:val="none" w:sz="0" w:space="0" w:color="auto"/>
                                                                <w:right w:val="none" w:sz="0" w:space="0" w:color="auto"/>
                                                              </w:divBdr>
                                                              <w:divsChild>
                                                                <w:div w:id="1251311220">
                                                                  <w:marLeft w:val="0"/>
                                                                  <w:marRight w:val="0"/>
                                                                  <w:marTop w:val="0"/>
                                                                  <w:marBottom w:val="0"/>
                                                                  <w:divBdr>
                                                                    <w:top w:val="none" w:sz="0" w:space="0" w:color="auto"/>
                                                                    <w:left w:val="none" w:sz="0" w:space="0" w:color="auto"/>
                                                                    <w:bottom w:val="none" w:sz="0" w:space="0" w:color="auto"/>
                                                                    <w:right w:val="none" w:sz="0" w:space="0" w:color="auto"/>
                                                                  </w:divBdr>
                                                                  <w:divsChild>
                                                                    <w:div w:id="648751722">
                                                                      <w:marLeft w:val="0"/>
                                                                      <w:marRight w:val="0"/>
                                                                      <w:marTop w:val="0"/>
                                                                      <w:marBottom w:val="30"/>
                                                                      <w:divBdr>
                                                                        <w:top w:val="none" w:sz="0" w:space="0" w:color="auto"/>
                                                                        <w:left w:val="none" w:sz="0" w:space="0" w:color="auto"/>
                                                                        <w:bottom w:val="none" w:sz="0" w:space="0" w:color="auto"/>
                                                                        <w:right w:val="none" w:sz="0" w:space="0" w:color="auto"/>
                                                                      </w:divBdr>
                                                                    </w:div>
                                                                    <w:div w:id="77336195">
                                                                      <w:marLeft w:val="0"/>
                                                                      <w:marRight w:val="0"/>
                                                                      <w:marTop w:val="0"/>
                                                                      <w:marBottom w:val="0"/>
                                                                      <w:divBdr>
                                                                        <w:top w:val="none" w:sz="0" w:space="0" w:color="auto"/>
                                                                        <w:left w:val="none" w:sz="0" w:space="0" w:color="auto"/>
                                                                        <w:bottom w:val="none" w:sz="0" w:space="0" w:color="auto"/>
                                                                        <w:right w:val="none" w:sz="0" w:space="0" w:color="auto"/>
                                                                      </w:divBdr>
                                                                      <w:divsChild>
                                                                        <w:div w:id="6363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99019">
                                              <w:marLeft w:val="0"/>
                                              <w:marRight w:val="0"/>
                                              <w:marTop w:val="0"/>
                                              <w:marBottom w:val="0"/>
                                              <w:divBdr>
                                                <w:top w:val="none" w:sz="0" w:space="0" w:color="auto"/>
                                                <w:left w:val="none" w:sz="0" w:space="0" w:color="auto"/>
                                                <w:bottom w:val="none" w:sz="0" w:space="0" w:color="auto"/>
                                                <w:right w:val="none" w:sz="0" w:space="0" w:color="auto"/>
                                              </w:divBdr>
                                              <w:divsChild>
                                                <w:div w:id="2087803290">
                                                  <w:marLeft w:val="0"/>
                                                  <w:marRight w:val="0"/>
                                                  <w:marTop w:val="0"/>
                                                  <w:marBottom w:val="0"/>
                                                  <w:divBdr>
                                                    <w:top w:val="none" w:sz="0" w:space="0" w:color="auto"/>
                                                    <w:left w:val="none" w:sz="0" w:space="0" w:color="auto"/>
                                                    <w:bottom w:val="none" w:sz="0" w:space="0" w:color="auto"/>
                                                    <w:right w:val="none" w:sz="0" w:space="0" w:color="auto"/>
                                                  </w:divBdr>
                                                  <w:divsChild>
                                                    <w:div w:id="1238712191">
                                                      <w:marLeft w:val="0"/>
                                                      <w:marRight w:val="0"/>
                                                      <w:marTop w:val="0"/>
                                                      <w:marBottom w:val="0"/>
                                                      <w:divBdr>
                                                        <w:top w:val="none" w:sz="0" w:space="0" w:color="auto"/>
                                                        <w:left w:val="none" w:sz="0" w:space="0" w:color="auto"/>
                                                        <w:bottom w:val="none" w:sz="0" w:space="0" w:color="auto"/>
                                                        <w:right w:val="none" w:sz="0" w:space="0" w:color="auto"/>
                                                      </w:divBdr>
                                                      <w:divsChild>
                                                        <w:div w:id="1412198540">
                                                          <w:marLeft w:val="0"/>
                                                          <w:marRight w:val="0"/>
                                                          <w:marTop w:val="0"/>
                                                          <w:marBottom w:val="0"/>
                                                          <w:divBdr>
                                                            <w:top w:val="none" w:sz="0" w:space="0" w:color="auto"/>
                                                            <w:left w:val="none" w:sz="0" w:space="0" w:color="auto"/>
                                                            <w:bottom w:val="none" w:sz="0" w:space="0" w:color="auto"/>
                                                            <w:right w:val="none" w:sz="0" w:space="0" w:color="auto"/>
                                                          </w:divBdr>
                                                          <w:divsChild>
                                                            <w:div w:id="1461991827">
                                                              <w:marLeft w:val="0"/>
                                                              <w:marRight w:val="0"/>
                                                              <w:marTop w:val="0"/>
                                                              <w:marBottom w:val="0"/>
                                                              <w:divBdr>
                                                                <w:top w:val="none" w:sz="0" w:space="0" w:color="auto"/>
                                                                <w:left w:val="none" w:sz="0" w:space="0" w:color="auto"/>
                                                                <w:bottom w:val="none" w:sz="0" w:space="0" w:color="auto"/>
                                                                <w:right w:val="none" w:sz="0" w:space="0" w:color="auto"/>
                                                              </w:divBdr>
                                                              <w:divsChild>
                                                                <w:div w:id="7947424">
                                                                  <w:marLeft w:val="0"/>
                                                                  <w:marRight w:val="0"/>
                                                                  <w:marTop w:val="0"/>
                                                                  <w:marBottom w:val="0"/>
                                                                  <w:divBdr>
                                                                    <w:top w:val="none" w:sz="0" w:space="0" w:color="auto"/>
                                                                    <w:left w:val="none" w:sz="0" w:space="0" w:color="auto"/>
                                                                    <w:bottom w:val="none" w:sz="0" w:space="0" w:color="auto"/>
                                                                    <w:right w:val="none" w:sz="0" w:space="0" w:color="auto"/>
                                                                  </w:divBdr>
                                                                </w:div>
                                                              </w:divsChild>
                                                            </w:div>
                                                            <w:div w:id="1277983493">
                                                              <w:marLeft w:val="0"/>
                                                              <w:marRight w:val="0"/>
                                                              <w:marTop w:val="0"/>
                                                              <w:marBottom w:val="0"/>
                                                              <w:divBdr>
                                                                <w:top w:val="none" w:sz="0" w:space="0" w:color="auto"/>
                                                                <w:left w:val="none" w:sz="0" w:space="0" w:color="auto"/>
                                                                <w:bottom w:val="none" w:sz="0" w:space="0" w:color="auto"/>
                                                                <w:right w:val="none" w:sz="0" w:space="0" w:color="auto"/>
                                                              </w:divBdr>
                                                              <w:divsChild>
                                                                <w:div w:id="1454058895">
                                                                  <w:marLeft w:val="0"/>
                                                                  <w:marRight w:val="0"/>
                                                                  <w:marTop w:val="0"/>
                                                                  <w:marBottom w:val="0"/>
                                                                  <w:divBdr>
                                                                    <w:top w:val="none" w:sz="0" w:space="0" w:color="auto"/>
                                                                    <w:left w:val="none" w:sz="0" w:space="0" w:color="auto"/>
                                                                    <w:bottom w:val="none" w:sz="0" w:space="0" w:color="auto"/>
                                                                    <w:right w:val="none" w:sz="0" w:space="0" w:color="auto"/>
                                                                  </w:divBdr>
                                                                </w:div>
                                                              </w:divsChild>
                                                            </w:div>
                                                            <w:div w:id="777723508">
                                                              <w:marLeft w:val="0"/>
                                                              <w:marRight w:val="0"/>
                                                              <w:marTop w:val="0"/>
                                                              <w:marBottom w:val="0"/>
                                                              <w:divBdr>
                                                                <w:top w:val="none" w:sz="0" w:space="0" w:color="auto"/>
                                                                <w:left w:val="none" w:sz="0" w:space="0" w:color="auto"/>
                                                                <w:bottom w:val="none" w:sz="0" w:space="0" w:color="auto"/>
                                                                <w:right w:val="none" w:sz="0" w:space="0" w:color="auto"/>
                                                              </w:divBdr>
                                                              <w:divsChild>
                                                                <w:div w:id="1680766658">
                                                                  <w:marLeft w:val="0"/>
                                                                  <w:marRight w:val="0"/>
                                                                  <w:marTop w:val="0"/>
                                                                  <w:marBottom w:val="0"/>
                                                                  <w:divBdr>
                                                                    <w:top w:val="none" w:sz="0" w:space="0" w:color="auto"/>
                                                                    <w:left w:val="none" w:sz="0" w:space="0" w:color="auto"/>
                                                                    <w:bottom w:val="none" w:sz="0" w:space="0" w:color="auto"/>
                                                                    <w:right w:val="none" w:sz="0" w:space="0" w:color="auto"/>
                                                                  </w:divBdr>
                                                                  <w:divsChild>
                                                                    <w:div w:id="1185242942">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673917610">
                                                                          <w:marLeft w:val="0"/>
                                                                          <w:marRight w:val="0"/>
                                                                          <w:marTop w:val="0"/>
                                                                          <w:marBottom w:val="0"/>
                                                                          <w:divBdr>
                                                                            <w:top w:val="none" w:sz="0" w:space="0" w:color="auto"/>
                                                                            <w:left w:val="none" w:sz="0" w:space="0" w:color="auto"/>
                                                                            <w:bottom w:val="none" w:sz="0" w:space="0" w:color="auto"/>
                                                                            <w:right w:val="none" w:sz="0" w:space="0" w:color="auto"/>
                                                                          </w:divBdr>
                                                                          <w:divsChild>
                                                                            <w:div w:id="1650086865">
                                                                              <w:marLeft w:val="0"/>
                                                                              <w:marRight w:val="0"/>
                                                                              <w:marTop w:val="0"/>
                                                                              <w:marBottom w:val="0"/>
                                                                              <w:divBdr>
                                                                                <w:top w:val="none" w:sz="0" w:space="0" w:color="auto"/>
                                                                                <w:left w:val="none" w:sz="0" w:space="0" w:color="auto"/>
                                                                                <w:bottom w:val="none" w:sz="0" w:space="0" w:color="auto"/>
                                                                                <w:right w:val="none" w:sz="0" w:space="0" w:color="auto"/>
                                                                              </w:divBdr>
                                                                              <w:divsChild>
                                                                                <w:div w:id="1282419661">
                                                                                  <w:marLeft w:val="0"/>
                                                                                  <w:marRight w:val="0"/>
                                                                                  <w:marTop w:val="0"/>
                                                                                  <w:marBottom w:val="120"/>
                                                                                  <w:divBdr>
                                                                                    <w:top w:val="none" w:sz="0" w:space="0" w:color="auto"/>
                                                                                    <w:left w:val="none" w:sz="0" w:space="0" w:color="auto"/>
                                                                                    <w:bottom w:val="none" w:sz="0" w:space="0" w:color="auto"/>
                                                                                    <w:right w:val="none" w:sz="0" w:space="0" w:color="auto"/>
                                                                                  </w:divBdr>
                                                                                  <w:divsChild>
                                                                                    <w:div w:id="484589324">
                                                                                      <w:marLeft w:val="0"/>
                                                                                      <w:marRight w:val="0"/>
                                                                                      <w:marTop w:val="0"/>
                                                                                      <w:marBottom w:val="0"/>
                                                                                      <w:divBdr>
                                                                                        <w:top w:val="none" w:sz="0" w:space="0" w:color="auto"/>
                                                                                        <w:left w:val="none" w:sz="0" w:space="0" w:color="auto"/>
                                                                                        <w:bottom w:val="none" w:sz="0" w:space="0" w:color="auto"/>
                                                                                        <w:right w:val="none" w:sz="0" w:space="0" w:color="auto"/>
                                                                                      </w:divBdr>
                                                                                    </w:div>
                                                                                  </w:divsChild>
                                                                                </w:div>
                                                                                <w:div w:id="1203402466">
                                                                                  <w:marLeft w:val="0"/>
                                                                                  <w:marRight w:val="0"/>
                                                                                  <w:marTop w:val="0"/>
                                                                                  <w:marBottom w:val="0"/>
                                                                                  <w:divBdr>
                                                                                    <w:top w:val="none" w:sz="0" w:space="0" w:color="auto"/>
                                                                                    <w:left w:val="none" w:sz="0" w:space="0" w:color="auto"/>
                                                                                    <w:bottom w:val="none" w:sz="0" w:space="0" w:color="auto"/>
                                                                                    <w:right w:val="none" w:sz="0" w:space="0" w:color="auto"/>
                                                                                  </w:divBdr>
                                                                                  <w:divsChild>
                                                                                    <w:div w:id="1281884258">
                                                                                      <w:marLeft w:val="0"/>
                                                                                      <w:marRight w:val="0"/>
                                                                                      <w:marTop w:val="0"/>
                                                                                      <w:marBottom w:val="0"/>
                                                                                      <w:divBdr>
                                                                                        <w:top w:val="none" w:sz="0" w:space="0" w:color="auto"/>
                                                                                        <w:left w:val="none" w:sz="0" w:space="0" w:color="auto"/>
                                                                                        <w:bottom w:val="none" w:sz="0" w:space="0" w:color="auto"/>
                                                                                        <w:right w:val="none" w:sz="0" w:space="0" w:color="auto"/>
                                                                                      </w:divBdr>
                                                                                      <w:divsChild>
                                                                                        <w:div w:id="17372371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058854">
                                              <w:marLeft w:val="0"/>
                                              <w:marRight w:val="0"/>
                                              <w:marTop w:val="0"/>
                                              <w:marBottom w:val="0"/>
                                              <w:divBdr>
                                                <w:top w:val="none" w:sz="0" w:space="0" w:color="auto"/>
                                                <w:left w:val="none" w:sz="0" w:space="0" w:color="auto"/>
                                                <w:bottom w:val="none" w:sz="0" w:space="0" w:color="auto"/>
                                                <w:right w:val="none" w:sz="0" w:space="0" w:color="auto"/>
                                              </w:divBdr>
                                              <w:divsChild>
                                                <w:div w:id="1829442513">
                                                  <w:marLeft w:val="0"/>
                                                  <w:marRight w:val="0"/>
                                                  <w:marTop w:val="0"/>
                                                  <w:marBottom w:val="0"/>
                                                  <w:divBdr>
                                                    <w:top w:val="none" w:sz="0" w:space="0" w:color="auto"/>
                                                    <w:left w:val="none" w:sz="0" w:space="0" w:color="auto"/>
                                                    <w:bottom w:val="none" w:sz="0" w:space="0" w:color="auto"/>
                                                    <w:right w:val="none" w:sz="0" w:space="0" w:color="auto"/>
                                                  </w:divBdr>
                                                  <w:divsChild>
                                                    <w:div w:id="475607129">
                                                      <w:marLeft w:val="0"/>
                                                      <w:marRight w:val="0"/>
                                                      <w:marTop w:val="0"/>
                                                      <w:marBottom w:val="0"/>
                                                      <w:divBdr>
                                                        <w:top w:val="none" w:sz="0" w:space="0" w:color="auto"/>
                                                        <w:left w:val="none" w:sz="0" w:space="0" w:color="auto"/>
                                                        <w:bottom w:val="none" w:sz="0" w:space="0" w:color="auto"/>
                                                        <w:right w:val="none" w:sz="0" w:space="0" w:color="auto"/>
                                                      </w:divBdr>
                                                      <w:divsChild>
                                                        <w:div w:id="825049140">
                                                          <w:marLeft w:val="-180"/>
                                                          <w:marRight w:val="-75"/>
                                                          <w:marTop w:val="0"/>
                                                          <w:marBottom w:val="0"/>
                                                          <w:divBdr>
                                                            <w:top w:val="none" w:sz="0" w:space="0" w:color="auto"/>
                                                            <w:left w:val="none" w:sz="0" w:space="0" w:color="auto"/>
                                                            <w:bottom w:val="none" w:sz="0" w:space="0" w:color="auto"/>
                                                            <w:right w:val="none" w:sz="0" w:space="0" w:color="auto"/>
                                                          </w:divBdr>
                                                          <w:divsChild>
                                                            <w:div w:id="1480801583">
                                                              <w:marLeft w:val="0"/>
                                                              <w:marRight w:val="0"/>
                                                              <w:marTop w:val="0"/>
                                                              <w:marBottom w:val="0"/>
                                                              <w:divBdr>
                                                                <w:top w:val="none" w:sz="0" w:space="0" w:color="auto"/>
                                                                <w:left w:val="none" w:sz="0" w:space="0" w:color="auto"/>
                                                                <w:bottom w:val="none" w:sz="0" w:space="0" w:color="auto"/>
                                                                <w:right w:val="none" w:sz="0" w:space="0" w:color="auto"/>
                                                              </w:divBdr>
                                                              <w:divsChild>
                                                                <w:div w:id="1995648119">
                                                                  <w:marLeft w:val="0"/>
                                                                  <w:marRight w:val="0"/>
                                                                  <w:marTop w:val="0"/>
                                                                  <w:marBottom w:val="0"/>
                                                                  <w:divBdr>
                                                                    <w:top w:val="none" w:sz="0" w:space="0" w:color="auto"/>
                                                                    <w:left w:val="none" w:sz="0" w:space="0" w:color="auto"/>
                                                                    <w:bottom w:val="none" w:sz="0" w:space="0" w:color="auto"/>
                                                                    <w:right w:val="none" w:sz="0" w:space="0" w:color="auto"/>
                                                                  </w:divBdr>
                                                                </w:div>
                                                              </w:divsChild>
                                                            </w:div>
                                                            <w:div w:id="1816409676">
                                                              <w:marLeft w:val="0"/>
                                                              <w:marRight w:val="0"/>
                                                              <w:marTop w:val="0"/>
                                                              <w:marBottom w:val="0"/>
                                                              <w:divBdr>
                                                                <w:top w:val="none" w:sz="0" w:space="0" w:color="auto"/>
                                                                <w:left w:val="none" w:sz="0" w:space="0" w:color="auto"/>
                                                                <w:bottom w:val="none" w:sz="0" w:space="0" w:color="auto"/>
                                                                <w:right w:val="none" w:sz="0" w:space="0" w:color="auto"/>
                                                              </w:divBdr>
                                                              <w:divsChild>
                                                                <w:div w:id="1411729929">
                                                                  <w:marLeft w:val="0"/>
                                                                  <w:marRight w:val="0"/>
                                                                  <w:marTop w:val="0"/>
                                                                  <w:marBottom w:val="0"/>
                                                                  <w:divBdr>
                                                                    <w:top w:val="none" w:sz="0" w:space="0" w:color="auto"/>
                                                                    <w:left w:val="none" w:sz="0" w:space="0" w:color="auto"/>
                                                                    <w:bottom w:val="none" w:sz="0" w:space="0" w:color="auto"/>
                                                                    <w:right w:val="none" w:sz="0" w:space="0" w:color="auto"/>
                                                                  </w:divBdr>
                                                                  <w:divsChild>
                                                                    <w:div w:id="1268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8853">
                                                              <w:marLeft w:val="0"/>
                                                              <w:marRight w:val="0"/>
                                                              <w:marTop w:val="0"/>
                                                              <w:marBottom w:val="0"/>
                                                              <w:divBdr>
                                                                <w:top w:val="none" w:sz="0" w:space="0" w:color="auto"/>
                                                                <w:left w:val="none" w:sz="0" w:space="0" w:color="auto"/>
                                                                <w:bottom w:val="none" w:sz="0" w:space="0" w:color="auto"/>
                                                                <w:right w:val="none" w:sz="0" w:space="0" w:color="auto"/>
                                                              </w:divBdr>
                                                            </w:div>
                                                            <w:div w:id="1771243272">
                                                              <w:marLeft w:val="0"/>
                                                              <w:marRight w:val="0"/>
                                                              <w:marTop w:val="0"/>
                                                              <w:marBottom w:val="0"/>
                                                              <w:divBdr>
                                                                <w:top w:val="none" w:sz="0" w:space="0" w:color="auto"/>
                                                                <w:left w:val="none" w:sz="0" w:space="0" w:color="auto"/>
                                                                <w:bottom w:val="none" w:sz="0" w:space="0" w:color="auto"/>
                                                                <w:right w:val="none" w:sz="0" w:space="0" w:color="auto"/>
                                                              </w:divBdr>
                                                              <w:divsChild>
                                                                <w:div w:id="1789281191">
                                                                  <w:marLeft w:val="0"/>
                                                                  <w:marRight w:val="0"/>
                                                                  <w:marTop w:val="0"/>
                                                                  <w:marBottom w:val="0"/>
                                                                  <w:divBdr>
                                                                    <w:top w:val="none" w:sz="0" w:space="0" w:color="auto"/>
                                                                    <w:left w:val="none" w:sz="0" w:space="0" w:color="auto"/>
                                                                    <w:bottom w:val="none" w:sz="0" w:space="0" w:color="auto"/>
                                                                    <w:right w:val="none" w:sz="0" w:space="0" w:color="auto"/>
                                                                  </w:divBdr>
                                                                  <w:divsChild>
                                                                    <w:div w:id="13891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4267">
                                                              <w:marLeft w:val="0"/>
                                                              <w:marRight w:val="0"/>
                                                              <w:marTop w:val="0"/>
                                                              <w:marBottom w:val="0"/>
                                                              <w:divBdr>
                                                                <w:top w:val="none" w:sz="0" w:space="0" w:color="auto"/>
                                                                <w:left w:val="none" w:sz="0" w:space="0" w:color="auto"/>
                                                                <w:bottom w:val="none" w:sz="0" w:space="0" w:color="auto"/>
                                                                <w:right w:val="none" w:sz="0" w:space="0" w:color="auto"/>
                                                              </w:divBdr>
                                                            </w:div>
                                                            <w:div w:id="382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710">
                                                  <w:marLeft w:val="0"/>
                                                  <w:marRight w:val="0"/>
                                                  <w:marTop w:val="0"/>
                                                  <w:marBottom w:val="0"/>
                                                  <w:divBdr>
                                                    <w:top w:val="none" w:sz="0" w:space="0" w:color="auto"/>
                                                    <w:left w:val="none" w:sz="0" w:space="0" w:color="auto"/>
                                                    <w:bottom w:val="none" w:sz="0" w:space="0" w:color="auto"/>
                                                    <w:right w:val="none" w:sz="0" w:space="0" w:color="auto"/>
                                                  </w:divBdr>
                                                  <w:divsChild>
                                                    <w:div w:id="125632961">
                                                      <w:marLeft w:val="0"/>
                                                      <w:marRight w:val="0"/>
                                                      <w:marTop w:val="120"/>
                                                      <w:marBottom w:val="0"/>
                                                      <w:divBdr>
                                                        <w:top w:val="none" w:sz="0" w:space="0" w:color="auto"/>
                                                        <w:left w:val="none" w:sz="0" w:space="0" w:color="auto"/>
                                                        <w:bottom w:val="none" w:sz="0" w:space="0" w:color="auto"/>
                                                        <w:right w:val="none" w:sz="0" w:space="0" w:color="auto"/>
                                                      </w:divBdr>
                                                      <w:divsChild>
                                                        <w:div w:id="2135517061">
                                                          <w:marLeft w:val="0"/>
                                                          <w:marRight w:val="0"/>
                                                          <w:marTop w:val="0"/>
                                                          <w:marBottom w:val="0"/>
                                                          <w:divBdr>
                                                            <w:top w:val="none" w:sz="0" w:space="0" w:color="auto"/>
                                                            <w:left w:val="none" w:sz="0" w:space="0" w:color="auto"/>
                                                            <w:bottom w:val="none" w:sz="0" w:space="0" w:color="auto"/>
                                                            <w:right w:val="none" w:sz="0" w:space="0" w:color="auto"/>
                                                          </w:divBdr>
                                                          <w:divsChild>
                                                            <w:div w:id="1165632735">
                                                              <w:marLeft w:val="0"/>
                                                              <w:marRight w:val="0"/>
                                                              <w:marTop w:val="0"/>
                                                              <w:marBottom w:val="0"/>
                                                              <w:divBdr>
                                                                <w:top w:val="none" w:sz="0" w:space="0" w:color="auto"/>
                                                                <w:left w:val="none" w:sz="0" w:space="0" w:color="auto"/>
                                                                <w:bottom w:val="none" w:sz="0" w:space="0" w:color="auto"/>
                                                                <w:right w:val="none" w:sz="0" w:space="0" w:color="auto"/>
                                                              </w:divBdr>
                                                              <w:divsChild>
                                                                <w:div w:id="2093118457">
                                                                  <w:marLeft w:val="0"/>
                                                                  <w:marRight w:val="0"/>
                                                                  <w:marTop w:val="60"/>
                                                                  <w:marBottom w:val="0"/>
                                                                  <w:divBdr>
                                                                    <w:top w:val="none" w:sz="0" w:space="0" w:color="auto"/>
                                                                    <w:left w:val="none" w:sz="0" w:space="0" w:color="auto"/>
                                                                    <w:bottom w:val="none" w:sz="0" w:space="0" w:color="auto"/>
                                                                    <w:right w:val="none" w:sz="0" w:space="0" w:color="auto"/>
                                                                  </w:divBdr>
                                                                  <w:divsChild>
                                                                    <w:div w:id="873275140">
                                                                      <w:marLeft w:val="0"/>
                                                                      <w:marRight w:val="0"/>
                                                                      <w:marTop w:val="0"/>
                                                                      <w:marBottom w:val="0"/>
                                                                      <w:divBdr>
                                                                        <w:top w:val="none" w:sz="0" w:space="0" w:color="auto"/>
                                                                        <w:left w:val="none" w:sz="0" w:space="0" w:color="auto"/>
                                                                        <w:bottom w:val="none" w:sz="0" w:space="0" w:color="auto"/>
                                                                        <w:right w:val="none" w:sz="0" w:space="0" w:color="auto"/>
                                                                      </w:divBdr>
                                                                    </w:div>
                                                                  </w:divsChild>
                                                                </w:div>
                                                                <w:div w:id="2117408438">
                                                                  <w:marLeft w:val="0"/>
                                                                  <w:marRight w:val="0"/>
                                                                  <w:marTop w:val="0"/>
                                                                  <w:marBottom w:val="0"/>
                                                                  <w:divBdr>
                                                                    <w:top w:val="none" w:sz="0" w:space="0" w:color="auto"/>
                                                                    <w:left w:val="none" w:sz="0" w:space="0" w:color="auto"/>
                                                                    <w:bottom w:val="none" w:sz="0" w:space="0" w:color="auto"/>
                                                                    <w:right w:val="none" w:sz="0" w:space="0" w:color="auto"/>
                                                                  </w:divBdr>
                                                                  <w:divsChild>
                                                                    <w:div w:id="1825580341">
                                                                      <w:marLeft w:val="0"/>
                                                                      <w:marRight w:val="0"/>
                                                                      <w:marTop w:val="0"/>
                                                                      <w:marBottom w:val="0"/>
                                                                      <w:divBdr>
                                                                        <w:top w:val="none" w:sz="0" w:space="0" w:color="auto"/>
                                                                        <w:left w:val="none" w:sz="0" w:space="0" w:color="auto"/>
                                                                        <w:bottom w:val="none" w:sz="0" w:space="0" w:color="auto"/>
                                                                        <w:right w:val="none" w:sz="0" w:space="0" w:color="auto"/>
                                                                      </w:divBdr>
                                                                      <w:divsChild>
                                                                        <w:div w:id="1117527555">
                                                                          <w:marLeft w:val="0"/>
                                                                          <w:marRight w:val="0"/>
                                                                          <w:marTop w:val="0"/>
                                                                          <w:marBottom w:val="0"/>
                                                                          <w:divBdr>
                                                                            <w:top w:val="none" w:sz="0" w:space="0" w:color="auto"/>
                                                                            <w:left w:val="none" w:sz="0" w:space="0" w:color="auto"/>
                                                                            <w:bottom w:val="none" w:sz="0" w:space="0" w:color="auto"/>
                                                                            <w:right w:val="none" w:sz="0" w:space="0" w:color="auto"/>
                                                                          </w:divBdr>
                                                                          <w:divsChild>
                                                                            <w:div w:id="1917668449">
                                                                              <w:marLeft w:val="0"/>
                                                                              <w:marRight w:val="0"/>
                                                                              <w:marTop w:val="0"/>
                                                                              <w:marBottom w:val="0"/>
                                                                              <w:divBdr>
                                                                                <w:top w:val="none" w:sz="0" w:space="0" w:color="auto"/>
                                                                                <w:left w:val="none" w:sz="0" w:space="0" w:color="auto"/>
                                                                                <w:bottom w:val="none" w:sz="0" w:space="0" w:color="auto"/>
                                                                                <w:right w:val="none" w:sz="0" w:space="0" w:color="auto"/>
                                                                              </w:divBdr>
                                                                              <w:divsChild>
                                                                                <w:div w:id="344089643">
                                                                                  <w:marLeft w:val="0"/>
                                                                                  <w:marRight w:val="0"/>
                                                                                  <w:marTop w:val="0"/>
                                                                                  <w:marBottom w:val="0"/>
                                                                                  <w:divBdr>
                                                                                    <w:top w:val="none" w:sz="0" w:space="0" w:color="auto"/>
                                                                                    <w:left w:val="none" w:sz="0" w:space="0" w:color="auto"/>
                                                                                    <w:bottom w:val="none" w:sz="0" w:space="0" w:color="auto"/>
                                                                                    <w:right w:val="none" w:sz="0" w:space="0" w:color="auto"/>
                                                                                  </w:divBdr>
                                                                                  <w:divsChild>
                                                                                    <w:div w:id="345250318">
                                                                                      <w:marLeft w:val="0"/>
                                                                                      <w:marRight w:val="0"/>
                                                                                      <w:marTop w:val="0"/>
                                                                                      <w:marBottom w:val="0"/>
                                                                                      <w:divBdr>
                                                                                        <w:top w:val="none" w:sz="0" w:space="0" w:color="auto"/>
                                                                                        <w:left w:val="none" w:sz="0" w:space="0" w:color="auto"/>
                                                                                        <w:bottom w:val="none" w:sz="0" w:space="0" w:color="auto"/>
                                                                                        <w:right w:val="none" w:sz="0" w:space="0" w:color="auto"/>
                                                                                      </w:divBdr>
                                                                                      <w:divsChild>
                                                                                        <w:div w:id="1389383416">
                                                                                          <w:marLeft w:val="0"/>
                                                                                          <w:marRight w:val="0"/>
                                                                                          <w:marTop w:val="0"/>
                                                                                          <w:marBottom w:val="0"/>
                                                                                          <w:divBdr>
                                                                                            <w:top w:val="none" w:sz="0" w:space="0" w:color="auto"/>
                                                                                            <w:left w:val="none" w:sz="0" w:space="0" w:color="auto"/>
                                                                                            <w:bottom w:val="none" w:sz="0" w:space="0" w:color="auto"/>
                                                                                            <w:right w:val="none" w:sz="0" w:space="0" w:color="auto"/>
                                                                                          </w:divBdr>
                                                                                          <w:divsChild>
                                                                                            <w:div w:id="1162040950">
                                                                                              <w:marLeft w:val="0"/>
                                                                                              <w:marRight w:val="0"/>
                                                                                              <w:marTop w:val="0"/>
                                                                                              <w:marBottom w:val="0"/>
                                                                                              <w:divBdr>
                                                                                                <w:top w:val="none" w:sz="0" w:space="0" w:color="auto"/>
                                                                                                <w:left w:val="none" w:sz="0" w:space="0" w:color="auto"/>
                                                                                                <w:bottom w:val="none" w:sz="0" w:space="0" w:color="auto"/>
                                                                                                <w:right w:val="none" w:sz="0" w:space="0" w:color="auto"/>
                                                                                              </w:divBdr>
                                                                                              <w:divsChild>
                                                                                                <w:div w:id="1444030966">
                                                                                                  <w:marLeft w:val="0"/>
                                                                                                  <w:marRight w:val="0"/>
                                                                                                  <w:marTop w:val="0"/>
                                                                                                  <w:marBottom w:val="0"/>
                                                                                                  <w:divBdr>
                                                                                                    <w:top w:val="none" w:sz="0" w:space="0" w:color="auto"/>
                                                                                                    <w:left w:val="none" w:sz="0" w:space="0" w:color="auto"/>
                                                                                                    <w:bottom w:val="none" w:sz="0" w:space="0" w:color="auto"/>
                                                                                                    <w:right w:val="none" w:sz="0" w:space="0" w:color="auto"/>
                                                                                                  </w:divBdr>
                                                                                                  <w:divsChild>
                                                                                                    <w:div w:id="10208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121">
                                                                                              <w:marLeft w:val="180"/>
                                                                                              <w:marRight w:val="0"/>
                                                                                              <w:marTop w:val="0"/>
                                                                                              <w:marBottom w:val="0"/>
                                                                                              <w:divBdr>
                                                                                                <w:top w:val="none" w:sz="0" w:space="0" w:color="auto"/>
                                                                                                <w:left w:val="none" w:sz="0" w:space="0" w:color="auto"/>
                                                                                                <w:bottom w:val="none" w:sz="0" w:space="0" w:color="auto"/>
                                                                                                <w:right w:val="none" w:sz="0" w:space="0" w:color="auto"/>
                                                                                              </w:divBdr>
                                                                                              <w:divsChild>
                                                                                                <w:div w:id="1518689867">
                                                                                                  <w:marLeft w:val="0"/>
                                                                                                  <w:marRight w:val="0"/>
                                                                                                  <w:marTop w:val="0"/>
                                                                                                  <w:marBottom w:val="0"/>
                                                                                                  <w:divBdr>
                                                                                                    <w:top w:val="none" w:sz="0" w:space="0" w:color="auto"/>
                                                                                                    <w:left w:val="none" w:sz="0" w:space="0" w:color="auto"/>
                                                                                                    <w:bottom w:val="none" w:sz="0" w:space="0" w:color="auto"/>
                                                                                                    <w:right w:val="none" w:sz="0" w:space="0" w:color="auto"/>
                                                                                                  </w:divBdr>
                                                                                                  <w:divsChild>
                                                                                                    <w:div w:id="725951219">
                                                                                                      <w:marLeft w:val="0"/>
                                                                                                      <w:marRight w:val="0"/>
                                                                                                      <w:marTop w:val="0"/>
                                                                                                      <w:marBottom w:val="0"/>
                                                                                                      <w:divBdr>
                                                                                                        <w:top w:val="single" w:sz="6" w:space="2" w:color="E2E2E2"/>
                                                                                                        <w:left w:val="single" w:sz="6" w:space="4" w:color="E2E2E2"/>
                                                                                                        <w:bottom w:val="single" w:sz="6" w:space="3" w:color="E2E2E2"/>
                                                                                                        <w:right w:val="single" w:sz="6" w:space="4" w:color="E2E2E2"/>
                                                                                                      </w:divBdr>
                                                                                                      <w:divsChild>
                                                                                                        <w:div w:id="590237973">
                                                                                                          <w:marLeft w:val="0"/>
                                                                                                          <w:marRight w:val="0"/>
                                                                                                          <w:marTop w:val="0"/>
                                                                                                          <w:marBottom w:val="0"/>
                                                                                                          <w:divBdr>
                                                                                                            <w:top w:val="none" w:sz="0" w:space="0" w:color="auto"/>
                                                                                                            <w:left w:val="none" w:sz="0" w:space="0" w:color="auto"/>
                                                                                                            <w:bottom w:val="none" w:sz="0" w:space="0" w:color="auto"/>
                                                                                                            <w:right w:val="none" w:sz="0" w:space="0" w:color="auto"/>
                                                                                                          </w:divBdr>
                                                                                                          <w:divsChild>
                                                                                                            <w:div w:id="1514610417">
                                                                                                              <w:marLeft w:val="0"/>
                                                                                                              <w:marRight w:val="0"/>
                                                                                                              <w:marTop w:val="0"/>
                                                                                                              <w:marBottom w:val="0"/>
                                                                                                              <w:divBdr>
                                                                                                                <w:top w:val="none" w:sz="0" w:space="0" w:color="auto"/>
                                                                                                                <w:left w:val="none" w:sz="0" w:space="0" w:color="auto"/>
                                                                                                                <w:bottom w:val="none" w:sz="0" w:space="0" w:color="auto"/>
                                                                                                                <w:right w:val="none" w:sz="0" w:space="0" w:color="auto"/>
                                                                                                              </w:divBdr>
                                                                                                              <w:divsChild>
                                                                                                                <w:div w:id="1656297416">
                                                                                                                  <w:marLeft w:val="0"/>
                                                                                                                  <w:marRight w:val="0"/>
                                                                                                                  <w:marTop w:val="0"/>
                                                                                                                  <w:marBottom w:val="0"/>
                                                                                                                  <w:divBdr>
                                                                                                                    <w:top w:val="none" w:sz="0" w:space="0" w:color="auto"/>
                                                                                                                    <w:left w:val="none" w:sz="0" w:space="0" w:color="auto"/>
                                                                                                                    <w:bottom w:val="none" w:sz="0" w:space="0" w:color="auto"/>
                                                                                                                    <w:right w:val="none" w:sz="0" w:space="0" w:color="auto"/>
                                                                                                                  </w:divBdr>
                                                                                                                  <w:divsChild>
                                                                                                                    <w:div w:id="1872456958">
                                                                                                                      <w:marLeft w:val="0"/>
                                                                                                                      <w:marRight w:val="0"/>
                                                                                                                      <w:marTop w:val="0"/>
                                                                                                                      <w:marBottom w:val="0"/>
                                                                                                                      <w:divBdr>
                                                                                                                        <w:top w:val="none" w:sz="0" w:space="0" w:color="auto"/>
                                                                                                                        <w:left w:val="none" w:sz="0" w:space="0" w:color="auto"/>
                                                                                                                        <w:bottom w:val="none" w:sz="0" w:space="0" w:color="auto"/>
                                                                                                                        <w:right w:val="none" w:sz="0" w:space="0" w:color="auto"/>
                                                                                                                      </w:divBdr>
                                                                                                                      <w:divsChild>
                                                                                                                        <w:div w:id="1972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670291">
                  <w:marLeft w:val="0"/>
                  <w:marRight w:val="0"/>
                  <w:marTop w:val="0"/>
                  <w:marBottom w:val="0"/>
                  <w:divBdr>
                    <w:top w:val="none" w:sz="0" w:space="0" w:color="auto"/>
                    <w:left w:val="none" w:sz="0" w:space="0" w:color="auto"/>
                    <w:bottom w:val="none" w:sz="0" w:space="0" w:color="auto"/>
                    <w:right w:val="none" w:sz="0" w:space="0" w:color="auto"/>
                  </w:divBdr>
                  <w:divsChild>
                    <w:div w:id="550314790">
                      <w:marLeft w:val="0"/>
                      <w:marRight w:val="0"/>
                      <w:marTop w:val="0"/>
                      <w:marBottom w:val="0"/>
                      <w:divBdr>
                        <w:top w:val="none" w:sz="0" w:space="0" w:color="auto"/>
                        <w:left w:val="none" w:sz="0" w:space="0" w:color="auto"/>
                        <w:bottom w:val="none" w:sz="0" w:space="0" w:color="auto"/>
                        <w:right w:val="none" w:sz="0" w:space="0" w:color="auto"/>
                      </w:divBdr>
                      <w:divsChild>
                        <w:div w:id="1196964836">
                          <w:marLeft w:val="0"/>
                          <w:marRight w:val="0"/>
                          <w:marTop w:val="0"/>
                          <w:marBottom w:val="0"/>
                          <w:divBdr>
                            <w:top w:val="none" w:sz="0" w:space="0" w:color="auto"/>
                            <w:left w:val="none" w:sz="0" w:space="0" w:color="auto"/>
                            <w:bottom w:val="none" w:sz="0" w:space="0" w:color="auto"/>
                            <w:right w:val="none" w:sz="0" w:space="0" w:color="auto"/>
                          </w:divBdr>
                          <w:divsChild>
                            <w:div w:id="760376459">
                              <w:marLeft w:val="0"/>
                              <w:marRight w:val="0"/>
                              <w:marTop w:val="0"/>
                              <w:marBottom w:val="240"/>
                              <w:divBdr>
                                <w:top w:val="none" w:sz="0" w:space="0" w:color="auto"/>
                                <w:left w:val="none" w:sz="0" w:space="0" w:color="auto"/>
                                <w:bottom w:val="none" w:sz="0" w:space="0" w:color="auto"/>
                                <w:right w:val="none" w:sz="0" w:space="0" w:color="auto"/>
                              </w:divBdr>
                              <w:divsChild>
                                <w:div w:id="906499952">
                                  <w:marLeft w:val="0"/>
                                  <w:marRight w:val="0"/>
                                  <w:marTop w:val="0"/>
                                  <w:marBottom w:val="0"/>
                                  <w:divBdr>
                                    <w:top w:val="none" w:sz="0" w:space="0" w:color="auto"/>
                                    <w:left w:val="none" w:sz="0" w:space="0" w:color="auto"/>
                                    <w:bottom w:val="none" w:sz="0" w:space="0" w:color="auto"/>
                                    <w:right w:val="none" w:sz="0" w:space="0" w:color="auto"/>
                                  </w:divBdr>
                                  <w:divsChild>
                                    <w:div w:id="1001548547">
                                      <w:marLeft w:val="0"/>
                                      <w:marRight w:val="0"/>
                                      <w:marTop w:val="0"/>
                                      <w:marBottom w:val="0"/>
                                      <w:divBdr>
                                        <w:top w:val="none" w:sz="0" w:space="0" w:color="auto"/>
                                        <w:left w:val="none" w:sz="0" w:space="0" w:color="auto"/>
                                        <w:bottom w:val="none" w:sz="0" w:space="0" w:color="auto"/>
                                        <w:right w:val="none" w:sz="0" w:space="0" w:color="auto"/>
                                      </w:divBdr>
                                      <w:divsChild>
                                        <w:div w:id="219824034">
                                          <w:marLeft w:val="0"/>
                                          <w:marRight w:val="0"/>
                                          <w:marTop w:val="0"/>
                                          <w:marBottom w:val="0"/>
                                          <w:divBdr>
                                            <w:top w:val="single" w:sz="6" w:space="12" w:color="E2E2E2"/>
                                            <w:left w:val="none" w:sz="0" w:space="0" w:color="auto"/>
                                            <w:bottom w:val="none" w:sz="0" w:space="0" w:color="auto"/>
                                            <w:right w:val="none" w:sz="0" w:space="0" w:color="auto"/>
                                          </w:divBdr>
                                        </w:div>
                                      </w:divsChild>
                                    </w:div>
                                    <w:div w:id="743842976">
                                      <w:marLeft w:val="0"/>
                                      <w:marRight w:val="0"/>
                                      <w:marTop w:val="0"/>
                                      <w:marBottom w:val="0"/>
                                      <w:divBdr>
                                        <w:top w:val="none" w:sz="0" w:space="0" w:color="auto"/>
                                        <w:left w:val="none" w:sz="0" w:space="0" w:color="auto"/>
                                        <w:bottom w:val="none" w:sz="0" w:space="0" w:color="auto"/>
                                        <w:right w:val="none" w:sz="0" w:space="0" w:color="auto"/>
                                      </w:divBdr>
                                      <w:divsChild>
                                        <w:div w:id="129444620">
                                          <w:marLeft w:val="0"/>
                                          <w:marRight w:val="0"/>
                                          <w:marTop w:val="0"/>
                                          <w:marBottom w:val="0"/>
                                          <w:divBdr>
                                            <w:top w:val="none" w:sz="0" w:space="0" w:color="auto"/>
                                            <w:left w:val="none" w:sz="0" w:space="0" w:color="auto"/>
                                            <w:bottom w:val="none" w:sz="0" w:space="0" w:color="auto"/>
                                            <w:right w:val="none" w:sz="0" w:space="0" w:color="auto"/>
                                          </w:divBdr>
                                          <w:divsChild>
                                            <w:div w:id="2108310913">
                                              <w:marLeft w:val="0"/>
                                              <w:marRight w:val="0"/>
                                              <w:marTop w:val="0"/>
                                              <w:marBottom w:val="0"/>
                                              <w:divBdr>
                                                <w:top w:val="none" w:sz="0" w:space="0" w:color="auto"/>
                                                <w:left w:val="none" w:sz="0" w:space="0" w:color="auto"/>
                                                <w:bottom w:val="none" w:sz="0" w:space="0" w:color="auto"/>
                                                <w:right w:val="none" w:sz="0" w:space="0" w:color="auto"/>
                                              </w:divBdr>
                                            </w:div>
                                          </w:divsChild>
                                        </w:div>
                                        <w:div w:id="1612087186">
                                          <w:marLeft w:val="0"/>
                                          <w:marRight w:val="0"/>
                                          <w:marTop w:val="0"/>
                                          <w:marBottom w:val="0"/>
                                          <w:divBdr>
                                            <w:top w:val="none" w:sz="0" w:space="0" w:color="auto"/>
                                            <w:left w:val="none" w:sz="0" w:space="0" w:color="auto"/>
                                            <w:bottom w:val="none" w:sz="0" w:space="0" w:color="auto"/>
                                            <w:right w:val="none" w:sz="0" w:space="0" w:color="auto"/>
                                          </w:divBdr>
                                          <w:divsChild>
                                            <w:div w:id="3018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65">
                                      <w:marLeft w:val="0"/>
                                      <w:marRight w:val="0"/>
                                      <w:marTop w:val="0"/>
                                      <w:marBottom w:val="0"/>
                                      <w:divBdr>
                                        <w:top w:val="none" w:sz="0" w:space="0" w:color="auto"/>
                                        <w:left w:val="none" w:sz="0" w:space="0" w:color="auto"/>
                                        <w:bottom w:val="none" w:sz="0" w:space="0" w:color="auto"/>
                                        <w:right w:val="none" w:sz="0" w:space="0" w:color="auto"/>
                                      </w:divBdr>
                                      <w:divsChild>
                                        <w:div w:id="373311816">
                                          <w:marLeft w:val="0"/>
                                          <w:marRight w:val="0"/>
                                          <w:marTop w:val="0"/>
                                          <w:marBottom w:val="0"/>
                                          <w:divBdr>
                                            <w:top w:val="none" w:sz="0" w:space="0" w:color="auto"/>
                                            <w:left w:val="none" w:sz="0" w:space="0" w:color="auto"/>
                                            <w:bottom w:val="none" w:sz="0" w:space="0" w:color="auto"/>
                                            <w:right w:val="none" w:sz="0" w:space="0" w:color="auto"/>
                                          </w:divBdr>
                                          <w:divsChild>
                                            <w:div w:id="358624763">
                                              <w:marLeft w:val="0"/>
                                              <w:marRight w:val="0"/>
                                              <w:marTop w:val="0"/>
                                              <w:marBottom w:val="0"/>
                                              <w:divBdr>
                                                <w:top w:val="none" w:sz="0" w:space="0" w:color="auto"/>
                                                <w:left w:val="none" w:sz="0" w:space="0" w:color="auto"/>
                                                <w:bottom w:val="none" w:sz="0" w:space="0" w:color="auto"/>
                                                <w:right w:val="none" w:sz="0" w:space="0" w:color="auto"/>
                                              </w:divBdr>
                                            </w:div>
                                          </w:divsChild>
                                        </w:div>
                                        <w:div w:id="1536042427">
                                          <w:marLeft w:val="0"/>
                                          <w:marRight w:val="0"/>
                                          <w:marTop w:val="0"/>
                                          <w:marBottom w:val="0"/>
                                          <w:divBdr>
                                            <w:top w:val="none" w:sz="0" w:space="0" w:color="auto"/>
                                            <w:left w:val="none" w:sz="0" w:space="0" w:color="auto"/>
                                            <w:bottom w:val="none" w:sz="0" w:space="0" w:color="auto"/>
                                            <w:right w:val="none" w:sz="0" w:space="0" w:color="auto"/>
                                          </w:divBdr>
                                          <w:divsChild>
                                            <w:div w:id="55902968">
                                              <w:marLeft w:val="0"/>
                                              <w:marRight w:val="0"/>
                                              <w:marTop w:val="0"/>
                                              <w:marBottom w:val="0"/>
                                              <w:divBdr>
                                                <w:top w:val="none" w:sz="0" w:space="0" w:color="auto"/>
                                                <w:left w:val="none" w:sz="0" w:space="0" w:color="auto"/>
                                                <w:bottom w:val="none" w:sz="0" w:space="0" w:color="auto"/>
                                                <w:right w:val="none" w:sz="0" w:space="0" w:color="auto"/>
                                              </w:divBdr>
                                              <w:divsChild>
                                                <w:div w:id="33431821">
                                                  <w:marLeft w:val="0"/>
                                                  <w:marRight w:val="0"/>
                                                  <w:marTop w:val="0"/>
                                                  <w:marBottom w:val="0"/>
                                                  <w:divBdr>
                                                    <w:top w:val="none" w:sz="0" w:space="0" w:color="auto"/>
                                                    <w:left w:val="none" w:sz="0" w:space="0" w:color="auto"/>
                                                    <w:bottom w:val="none" w:sz="0" w:space="0" w:color="auto"/>
                                                    <w:right w:val="none" w:sz="0" w:space="0" w:color="auto"/>
                                                  </w:divBdr>
                                                  <w:divsChild>
                                                    <w:div w:id="2040203618">
                                                      <w:marLeft w:val="-180"/>
                                                      <w:marRight w:val="-75"/>
                                                      <w:marTop w:val="0"/>
                                                      <w:marBottom w:val="0"/>
                                                      <w:divBdr>
                                                        <w:top w:val="none" w:sz="0" w:space="0" w:color="auto"/>
                                                        <w:left w:val="none" w:sz="0" w:space="0" w:color="auto"/>
                                                        <w:bottom w:val="none" w:sz="0" w:space="0" w:color="auto"/>
                                                        <w:right w:val="none" w:sz="0" w:space="0" w:color="auto"/>
                                                      </w:divBdr>
                                                      <w:divsChild>
                                                        <w:div w:id="1901479636">
                                                          <w:marLeft w:val="0"/>
                                                          <w:marRight w:val="0"/>
                                                          <w:marTop w:val="0"/>
                                                          <w:marBottom w:val="0"/>
                                                          <w:divBdr>
                                                            <w:top w:val="none" w:sz="0" w:space="0" w:color="auto"/>
                                                            <w:left w:val="none" w:sz="0" w:space="0" w:color="auto"/>
                                                            <w:bottom w:val="none" w:sz="0" w:space="0" w:color="auto"/>
                                                            <w:right w:val="none" w:sz="0" w:space="0" w:color="auto"/>
                                                          </w:divBdr>
                                                        </w:div>
                                                        <w:div w:id="10637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649197">
                  <w:marLeft w:val="0"/>
                  <w:marRight w:val="0"/>
                  <w:marTop w:val="0"/>
                  <w:marBottom w:val="0"/>
                  <w:divBdr>
                    <w:top w:val="none" w:sz="0" w:space="0" w:color="auto"/>
                    <w:left w:val="none" w:sz="0" w:space="0" w:color="auto"/>
                    <w:bottom w:val="none" w:sz="0" w:space="0" w:color="auto"/>
                    <w:right w:val="none" w:sz="0" w:space="0" w:color="auto"/>
                  </w:divBdr>
                  <w:divsChild>
                    <w:div w:id="1928269150">
                      <w:marLeft w:val="0"/>
                      <w:marRight w:val="0"/>
                      <w:marTop w:val="0"/>
                      <w:marBottom w:val="0"/>
                      <w:divBdr>
                        <w:top w:val="none" w:sz="0" w:space="0" w:color="auto"/>
                        <w:left w:val="none" w:sz="0" w:space="0" w:color="auto"/>
                        <w:bottom w:val="none" w:sz="0" w:space="0" w:color="auto"/>
                        <w:right w:val="none" w:sz="0" w:space="0" w:color="auto"/>
                      </w:divBdr>
                      <w:divsChild>
                        <w:div w:id="1816335938">
                          <w:marLeft w:val="0"/>
                          <w:marRight w:val="0"/>
                          <w:marTop w:val="0"/>
                          <w:marBottom w:val="0"/>
                          <w:divBdr>
                            <w:top w:val="none" w:sz="0" w:space="0" w:color="auto"/>
                            <w:left w:val="none" w:sz="0" w:space="0" w:color="auto"/>
                            <w:bottom w:val="none" w:sz="0" w:space="0" w:color="auto"/>
                            <w:right w:val="none" w:sz="0" w:space="0" w:color="auto"/>
                          </w:divBdr>
                          <w:divsChild>
                            <w:div w:id="1223560599">
                              <w:marLeft w:val="0"/>
                              <w:marRight w:val="0"/>
                              <w:marTop w:val="0"/>
                              <w:marBottom w:val="0"/>
                              <w:divBdr>
                                <w:top w:val="none" w:sz="0" w:space="0" w:color="auto"/>
                                <w:left w:val="none" w:sz="0" w:space="0" w:color="auto"/>
                                <w:bottom w:val="none" w:sz="0" w:space="0" w:color="auto"/>
                                <w:right w:val="none" w:sz="0" w:space="0" w:color="auto"/>
                              </w:divBdr>
                              <w:divsChild>
                                <w:div w:id="1460486928">
                                  <w:marLeft w:val="0"/>
                                  <w:marRight w:val="0"/>
                                  <w:marTop w:val="0"/>
                                  <w:marBottom w:val="0"/>
                                  <w:divBdr>
                                    <w:top w:val="none" w:sz="0" w:space="0" w:color="auto"/>
                                    <w:left w:val="none" w:sz="0" w:space="0" w:color="auto"/>
                                    <w:bottom w:val="none" w:sz="0" w:space="0" w:color="auto"/>
                                    <w:right w:val="none" w:sz="0" w:space="0" w:color="auto"/>
                                  </w:divBdr>
                                  <w:divsChild>
                                    <w:div w:id="1004941734">
                                      <w:marLeft w:val="0"/>
                                      <w:marRight w:val="0"/>
                                      <w:marTop w:val="0"/>
                                      <w:marBottom w:val="0"/>
                                      <w:divBdr>
                                        <w:top w:val="single" w:sz="6" w:space="12" w:color="E2E2E2"/>
                                        <w:left w:val="none" w:sz="0" w:space="0" w:color="auto"/>
                                        <w:bottom w:val="none" w:sz="0" w:space="0" w:color="auto"/>
                                        <w:right w:val="none" w:sz="0" w:space="0" w:color="auto"/>
                                      </w:divBdr>
                                      <w:divsChild>
                                        <w:div w:id="387997524">
                                          <w:marLeft w:val="0"/>
                                          <w:marRight w:val="0"/>
                                          <w:marTop w:val="0"/>
                                          <w:marBottom w:val="0"/>
                                          <w:divBdr>
                                            <w:top w:val="none" w:sz="0" w:space="0" w:color="auto"/>
                                            <w:left w:val="none" w:sz="0" w:space="0" w:color="auto"/>
                                            <w:bottom w:val="none" w:sz="0" w:space="0" w:color="auto"/>
                                            <w:right w:val="none" w:sz="0" w:space="0" w:color="auto"/>
                                          </w:divBdr>
                                          <w:divsChild>
                                            <w:div w:id="164827812">
                                              <w:marLeft w:val="0"/>
                                              <w:marRight w:val="0"/>
                                              <w:marTop w:val="0"/>
                                              <w:marBottom w:val="0"/>
                                              <w:divBdr>
                                                <w:top w:val="none" w:sz="0" w:space="0" w:color="auto"/>
                                                <w:left w:val="none" w:sz="0" w:space="0" w:color="auto"/>
                                                <w:bottom w:val="none" w:sz="0" w:space="0" w:color="auto"/>
                                                <w:right w:val="none" w:sz="0" w:space="0" w:color="auto"/>
                                              </w:divBdr>
                                              <w:divsChild>
                                                <w:div w:id="1463882897">
                                                  <w:marLeft w:val="0"/>
                                                  <w:marRight w:val="0"/>
                                                  <w:marTop w:val="0"/>
                                                  <w:marBottom w:val="75"/>
                                                  <w:divBdr>
                                                    <w:top w:val="none" w:sz="0" w:space="0" w:color="auto"/>
                                                    <w:left w:val="none" w:sz="0" w:space="0" w:color="auto"/>
                                                    <w:bottom w:val="none" w:sz="0" w:space="0" w:color="auto"/>
                                                    <w:right w:val="none" w:sz="0" w:space="0" w:color="auto"/>
                                                  </w:divBdr>
                                                  <w:divsChild>
                                                    <w:div w:id="997921001">
                                                      <w:marLeft w:val="0"/>
                                                      <w:marRight w:val="0"/>
                                                      <w:marTop w:val="0"/>
                                                      <w:marBottom w:val="0"/>
                                                      <w:divBdr>
                                                        <w:top w:val="none" w:sz="0" w:space="0" w:color="auto"/>
                                                        <w:left w:val="none" w:sz="0" w:space="0" w:color="auto"/>
                                                        <w:bottom w:val="none" w:sz="0" w:space="0" w:color="auto"/>
                                                        <w:right w:val="none" w:sz="0" w:space="0" w:color="auto"/>
                                                      </w:divBdr>
                                                      <w:divsChild>
                                                        <w:div w:id="760954115">
                                                          <w:marLeft w:val="0"/>
                                                          <w:marRight w:val="0"/>
                                                          <w:marTop w:val="0"/>
                                                          <w:marBottom w:val="0"/>
                                                          <w:divBdr>
                                                            <w:top w:val="none" w:sz="0" w:space="0" w:color="auto"/>
                                                            <w:left w:val="none" w:sz="0" w:space="0" w:color="auto"/>
                                                            <w:bottom w:val="none" w:sz="0" w:space="0" w:color="auto"/>
                                                            <w:right w:val="none" w:sz="0" w:space="0" w:color="auto"/>
                                                          </w:divBdr>
                                                          <w:divsChild>
                                                            <w:div w:id="2044133697">
                                                              <w:marLeft w:val="0"/>
                                                              <w:marRight w:val="0"/>
                                                              <w:marTop w:val="0"/>
                                                              <w:marBottom w:val="0"/>
                                                              <w:divBdr>
                                                                <w:top w:val="none" w:sz="0" w:space="0" w:color="auto"/>
                                                                <w:left w:val="none" w:sz="0" w:space="0" w:color="auto"/>
                                                                <w:bottom w:val="none" w:sz="0" w:space="0" w:color="auto"/>
                                                                <w:right w:val="none" w:sz="0" w:space="0" w:color="auto"/>
                                                              </w:divBdr>
                                                              <w:divsChild>
                                                                <w:div w:id="10216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453">
                                                          <w:marLeft w:val="120"/>
                                                          <w:marRight w:val="0"/>
                                                          <w:marTop w:val="0"/>
                                                          <w:marBottom w:val="0"/>
                                                          <w:divBdr>
                                                            <w:top w:val="none" w:sz="0" w:space="0" w:color="auto"/>
                                                            <w:left w:val="none" w:sz="0" w:space="0" w:color="auto"/>
                                                            <w:bottom w:val="none" w:sz="0" w:space="0" w:color="auto"/>
                                                            <w:right w:val="none" w:sz="0" w:space="0" w:color="auto"/>
                                                          </w:divBdr>
                                                          <w:divsChild>
                                                            <w:div w:id="405809582">
                                                              <w:marLeft w:val="0"/>
                                                              <w:marRight w:val="0"/>
                                                              <w:marTop w:val="0"/>
                                                              <w:marBottom w:val="0"/>
                                                              <w:divBdr>
                                                                <w:top w:val="none" w:sz="0" w:space="0" w:color="auto"/>
                                                                <w:left w:val="none" w:sz="0" w:space="0" w:color="auto"/>
                                                                <w:bottom w:val="none" w:sz="0" w:space="0" w:color="auto"/>
                                                                <w:right w:val="none" w:sz="0" w:space="0" w:color="auto"/>
                                                              </w:divBdr>
                                                              <w:divsChild>
                                                                <w:div w:id="1248072849">
                                                                  <w:marLeft w:val="0"/>
                                                                  <w:marRight w:val="0"/>
                                                                  <w:marTop w:val="0"/>
                                                                  <w:marBottom w:val="0"/>
                                                                  <w:divBdr>
                                                                    <w:top w:val="none" w:sz="0" w:space="0" w:color="auto"/>
                                                                    <w:left w:val="none" w:sz="0" w:space="0" w:color="auto"/>
                                                                    <w:bottom w:val="none" w:sz="0" w:space="0" w:color="auto"/>
                                                                    <w:right w:val="none" w:sz="0" w:space="0" w:color="auto"/>
                                                                  </w:divBdr>
                                                                  <w:divsChild>
                                                                    <w:div w:id="989210694">
                                                                      <w:marLeft w:val="0"/>
                                                                      <w:marRight w:val="0"/>
                                                                      <w:marTop w:val="0"/>
                                                                      <w:marBottom w:val="30"/>
                                                                      <w:divBdr>
                                                                        <w:top w:val="none" w:sz="0" w:space="0" w:color="auto"/>
                                                                        <w:left w:val="none" w:sz="0" w:space="0" w:color="auto"/>
                                                                        <w:bottom w:val="none" w:sz="0" w:space="0" w:color="auto"/>
                                                                        <w:right w:val="none" w:sz="0" w:space="0" w:color="auto"/>
                                                                      </w:divBdr>
                                                                    </w:div>
                                                                    <w:div w:id="1052312058">
                                                                      <w:marLeft w:val="0"/>
                                                                      <w:marRight w:val="0"/>
                                                                      <w:marTop w:val="0"/>
                                                                      <w:marBottom w:val="0"/>
                                                                      <w:divBdr>
                                                                        <w:top w:val="none" w:sz="0" w:space="0" w:color="auto"/>
                                                                        <w:left w:val="none" w:sz="0" w:space="0" w:color="auto"/>
                                                                        <w:bottom w:val="none" w:sz="0" w:space="0" w:color="auto"/>
                                                                        <w:right w:val="none" w:sz="0" w:space="0" w:color="auto"/>
                                                                      </w:divBdr>
                                                                      <w:divsChild>
                                                                        <w:div w:id="743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1102">
                                              <w:marLeft w:val="0"/>
                                              <w:marRight w:val="0"/>
                                              <w:marTop w:val="0"/>
                                              <w:marBottom w:val="0"/>
                                              <w:divBdr>
                                                <w:top w:val="none" w:sz="0" w:space="0" w:color="auto"/>
                                                <w:left w:val="none" w:sz="0" w:space="0" w:color="auto"/>
                                                <w:bottom w:val="none" w:sz="0" w:space="0" w:color="auto"/>
                                                <w:right w:val="none" w:sz="0" w:space="0" w:color="auto"/>
                                              </w:divBdr>
                                              <w:divsChild>
                                                <w:div w:id="1578443457">
                                                  <w:marLeft w:val="0"/>
                                                  <w:marRight w:val="0"/>
                                                  <w:marTop w:val="0"/>
                                                  <w:marBottom w:val="0"/>
                                                  <w:divBdr>
                                                    <w:top w:val="none" w:sz="0" w:space="0" w:color="auto"/>
                                                    <w:left w:val="none" w:sz="0" w:space="0" w:color="auto"/>
                                                    <w:bottom w:val="none" w:sz="0" w:space="0" w:color="auto"/>
                                                    <w:right w:val="none" w:sz="0" w:space="0" w:color="auto"/>
                                                  </w:divBdr>
                                                  <w:divsChild>
                                                    <w:div w:id="1785729388">
                                                      <w:marLeft w:val="0"/>
                                                      <w:marRight w:val="0"/>
                                                      <w:marTop w:val="0"/>
                                                      <w:marBottom w:val="0"/>
                                                      <w:divBdr>
                                                        <w:top w:val="none" w:sz="0" w:space="0" w:color="auto"/>
                                                        <w:left w:val="none" w:sz="0" w:space="0" w:color="auto"/>
                                                        <w:bottom w:val="none" w:sz="0" w:space="0" w:color="auto"/>
                                                        <w:right w:val="none" w:sz="0" w:space="0" w:color="auto"/>
                                                      </w:divBdr>
                                                      <w:divsChild>
                                                        <w:div w:id="2019188405">
                                                          <w:marLeft w:val="0"/>
                                                          <w:marRight w:val="0"/>
                                                          <w:marTop w:val="0"/>
                                                          <w:marBottom w:val="0"/>
                                                          <w:divBdr>
                                                            <w:top w:val="none" w:sz="0" w:space="0" w:color="auto"/>
                                                            <w:left w:val="none" w:sz="0" w:space="0" w:color="auto"/>
                                                            <w:bottom w:val="none" w:sz="0" w:space="0" w:color="auto"/>
                                                            <w:right w:val="none" w:sz="0" w:space="0" w:color="auto"/>
                                                          </w:divBdr>
                                                          <w:divsChild>
                                                            <w:div w:id="1252204444">
                                                              <w:marLeft w:val="0"/>
                                                              <w:marRight w:val="0"/>
                                                              <w:marTop w:val="0"/>
                                                              <w:marBottom w:val="0"/>
                                                              <w:divBdr>
                                                                <w:top w:val="none" w:sz="0" w:space="0" w:color="auto"/>
                                                                <w:left w:val="none" w:sz="0" w:space="0" w:color="auto"/>
                                                                <w:bottom w:val="none" w:sz="0" w:space="0" w:color="auto"/>
                                                                <w:right w:val="none" w:sz="0" w:space="0" w:color="auto"/>
                                                              </w:divBdr>
                                                              <w:divsChild>
                                                                <w:div w:id="991448758">
                                                                  <w:marLeft w:val="0"/>
                                                                  <w:marRight w:val="0"/>
                                                                  <w:marTop w:val="0"/>
                                                                  <w:marBottom w:val="0"/>
                                                                  <w:divBdr>
                                                                    <w:top w:val="none" w:sz="0" w:space="0" w:color="auto"/>
                                                                    <w:left w:val="none" w:sz="0" w:space="0" w:color="auto"/>
                                                                    <w:bottom w:val="none" w:sz="0" w:space="0" w:color="auto"/>
                                                                    <w:right w:val="none" w:sz="0" w:space="0" w:color="auto"/>
                                                                  </w:divBdr>
                                                                </w:div>
                                                              </w:divsChild>
                                                            </w:div>
                                                            <w:div w:id="886334549">
                                                              <w:marLeft w:val="0"/>
                                                              <w:marRight w:val="0"/>
                                                              <w:marTop w:val="0"/>
                                                              <w:marBottom w:val="0"/>
                                                              <w:divBdr>
                                                                <w:top w:val="none" w:sz="0" w:space="0" w:color="auto"/>
                                                                <w:left w:val="none" w:sz="0" w:space="0" w:color="auto"/>
                                                                <w:bottom w:val="none" w:sz="0" w:space="0" w:color="auto"/>
                                                                <w:right w:val="none" w:sz="0" w:space="0" w:color="auto"/>
                                                              </w:divBdr>
                                                              <w:divsChild>
                                                                <w:div w:id="635451107">
                                                                  <w:marLeft w:val="0"/>
                                                                  <w:marRight w:val="0"/>
                                                                  <w:marTop w:val="0"/>
                                                                  <w:marBottom w:val="0"/>
                                                                  <w:divBdr>
                                                                    <w:top w:val="none" w:sz="0" w:space="0" w:color="auto"/>
                                                                    <w:left w:val="none" w:sz="0" w:space="0" w:color="auto"/>
                                                                    <w:bottom w:val="none" w:sz="0" w:space="0" w:color="auto"/>
                                                                    <w:right w:val="none" w:sz="0" w:space="0" w:color="auto"/>
                                                                  </w:divBdr>
                                                                </w:div>
                                                              </w:divsChild>
                                                            </w:div>
                                                            <w:div w:id="836920987">
                                                              <w:marLeft w:val="0"/>
                                                              <w:marRight w:val="0"/>
                                                              <w:marTop w:val="0"/>
                                                              <w:marBottom w:val="0"/>
                                                              <w:divBdr>
                                                                <w:top w:val="none" w:sz="0" w:space="0" w:color="auto"/>
                                                                <w:left w:val="none" w:sz="0" w:space="0" w:color="auto"/>
                                                                <w:bottom w:val="none" w:sz="0" w:space="0" w:color="auto"/>
                                                                <w:right w:val="none" w:sz="0" w:space="0" w:color="auto"/>
                                                              </w:divBdr>
                                                              <w:divsChild>
                                                                <w:div w:id="2047486987">
                                                                  <w:marLeft w:val="0"/>
                                                                  <w:marRight w:val="0"/>
                                                                  <w:marTop w:val="0"/>
                                                                  <w:marBottom w:val="0"/>
                                                                  <w:divBdr>
                                                                    <w:top w:val="none" w:sz="0" w:space="0" w:color="auto"/>
                                                                    <w:left w:val="none" w:sz="0" w:space="0" w:color="auto"/>
                                                                    <w:bottom w:val="none" w:sz="0" w:space="0" w:color="auto"/>
                                                                    <w:right w:val="none" w:sz="0" w:space="0" w:color="auto"/>
                                                                  </w:divBdr>
                                                                  <w:divsChild>
                                                                    <w:div w:id="624775504">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931276767">
                                                                          <w:marLeft w:val="0"/>
                                                                          <w:marRight w:val="0"/>
                                                                          <w:marTop w:val="0"/>
                                                                          <w:marBottom w:val="0"/>
                                                                          <w:divBdr>
                                                                            <w:top w:val="none" w:sz="0" w:space="0" w:color="auto"/>
                                                                            <w:left w:val="none" w:sz="0" w:space="0" w:color="auto"/>
                                                                            <w:bottom w:val="none" w:sz="0" w:space="0" w:color="auto"/>
                                                                            <w:right w:val="none" w:sz="0" w:space="0" w:color="auto"/>
                                                                          </w:divBdr>
                                                                          <w:divsChild>
                                                                            <w:div w:id="1944871677">
                                                                              <w:marLeft w:val="0"/>
                                                                              <w:marRight w:val="0"/>
                                                                              <w:marTop w:val="0"/>
                                                                              <w:marBottom w:val="0"/>
                                                                              <w:divBdr>
                                                                                <w:top w:val="none" w:sz="0" w:space="0" w:color="auto"/>
                                                                                <w:left w:val="none" w:sz="0" w:space="0" w:color="auto"/>
                                                                                <w:bottom w:val="none" w:sz="0" w:space="0" w:color="auto"/>
                                                                                <w:right w:val="none" w:sz="0" w:space="0" w:color="auto"/>
                                                                              </w:divBdr>
                                                                              <w:divsChild>
                                                                                <w:div w:id="1683125906">
                                                                                  <w:marLeft w:val="0"/>
                                                                                  <w:marRight w:val="0"/>
                                                                                  <w:marTop w:val="0"/>
                                                                                  <w:marBottom w:val="120"/>
                                                                                  <w:divBdr>
                                                                                    <w:top w:val="none" w:sz="0" w:space="0" w:color="auto"/>
                                                                                    <w:left w:val="none" w:sz="0" w:space="0" w:color="auto"/>
                                                                                    <w:bottom w:val="none" w:sz="0" w:space="0" w:color="auto"/>
                                                                                    <w:right w:val="none" w:sz="0" w:space="0" w:color="auto"/>
                                                                                  </w:divBdr>
                                                                                  <w:divsChild>
                                                                                    <w:div w:id="1235552062">
                                                                                      <w:marLeft w:val="0"/>
                                                                                      <w:marRight w:val="0"/>
                                                                                      <w:marTop w:val="0"/>
                                                                                      <w:marBottom w:val="0"/>
                                                                                      <w:divBdr>
                                                                                        <w:top w:val="none" w:sz="0" w:space="0" w:color="auto"/>
                                                                                        <w:left w:val="none" w:sz="0" w:space="0" w:color="auto"/>
                                                                                        <w:bottom w:val="none" w:sz="0" w:space="0" w:color="auto"/>
                                                                                        <w:right w:val="none" w:sz="0" w:space="0" w:color="auto"/>
                                                                                      </w:divBdr>
                                                                                    </w:div>
                                                                                  </w:divsChild>
                                                                                </w:div>
                                                                                <w:div w:id="1762725585">
                                                                                  <w:marLeft w:val="0"/>
                                                                                  <w:marRight w:val="0"/>
                                                                                  <w:marTop w:val="0"/>
                                                                                  <w:marBottom w:val="0"/>
                                                                                  <w:divBdr>
                                                                                    <w:top w:val="none" w:sz="0" w:space="0" w:color="auto"/>
                                                                                    <w:left w:val="none" w:sz="0" w:space="0" w:color="auto"/>
                                                                                    <w:bottom w:val="none" w:sz="0" w:space="0" w:color="auto"/>
                                                                                    <w:right w:val="none" w:sz="0" w:space="0" w:color="auto"/>
                                                                                  </w:divBdr>
                                                                                  <w:divsChild>
                                                                                    <w:div w:id="2091385071">
                                                                                      <w:marLeft w:val="0"/>
                                                                                      <w:marRight w:val="0"/>
                                                                                      <w:marTop w:val="0"/>
                                                                                      <w:marBottom w:val="0"/>
                                                                                      <w:divBdr>
                                                                                        <w:top w:val="none" w:sz="0" w:space="0" w:color="auto"/>
                                                                                        <w:left w:val="none" w:sz="0" w:space="0" w:color="auto"/>
                                                                                        <w:bottom w:val="none" w:sz="0" w:space="0" w:color="auto"/>
                                                                                        <w:right w:val="none" w:sz="0" w:space="0" w:color="auto"/>
                                                                                      </w:divBdr>
                                                                                      <w:divsChild>
                                                                                        <w:div w:id="20151839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905711">
                                              <w:marLeft w:val="0"/>
                                              <w:marRight w:val="0"/>
                                              <w:marTop w:val="0"/>
                                              <w:marBottom w:val="0"/>
                                              <w:divBdr>
                                                <w:top w:val="none" w:sz="0" w:space="0" w:color="auto"/>
                                                <w:left w:val="none" w:sz="0" w:space="0" w:color="auto"/>
                                                <w:bottom w:val="none" w:sz="0" w:space="0" w:color="auto"/>
                                                <w:right w:val="none" w:sz="0" w:space="0" w:color="auto"/>
                                              </w:divBdr>
                                              <w:divsChild>
                                                <w:div w:id="1941446977">
                                                  <w:marLeft w:val="0"/>
                                                  <w:marRight w:val="0"/>
                                                  <w:marTop w:val="0"/>
                                                  <w:marBottom w:val="0"/>
                                                  <w:divBdr>
                                                    <w:top w:val="none" w:sz="0" w:space="0" w:color="auto"/>
                                                    <w:left w:val="none" w:sz="0" w:space="0" w:color="auto"/>
                                                    <w:bottom w:val="none" w:sz="0" w:space="0" w:color="auto"/>
                                                    <w:right w:val="none" w:sz="0" w:space="0" w:color="auto"/>
                                                  </w:divBdr>
                                                  <w:divsChild>
                                                    <w:div w:id="747656995">
                                                      <w:marLeft w:val="0"/>
                                                      <w:marRight w:val="0"/>
                                                      <w:marTop w:val="0"/>
                                                      <w:marBottom w:val="0"/>
                                                      <w:divBdr>
                                                        <w:top w:val="none" w:sz="0" w:space="0" w:color="auto"/>
                                                        <w:left w:val="none" w:sz="0" w:space="0" w:color="auto"/>
                                                        <w:bottom w:val="none" w:sz="0" w:space="0" w:color="auto"/>
                                                        <w:right w:val="none" w:sz="0" w:space="0" w:color="auto"/>
                                                      </w:divBdr>
                                                      <w:divsChild>
                                                        <w:div w:id="347416840">
                                                          <w:marLeft w:val="-180"/>
                                                          <w:marRight w:val="-75"/>
                                                          <w:marTop w:val="0"/>
                                                          <w:marBottom w:val="0"/>
                                                          <w:divBdr>
                                                            <w:top w:val="none" w:sz="0" w:space="0" w:color="auto"/>
                                                            <w:left w:val="none" w:sz="0" w:space="0" w:color="auto"/>
                                                            <w:bottom w:val="none" w:sz="0" w:space="0" w:color="auto"/>
                                                            <w:right w:val="none" w:sz="0" w:space="0" w:color="auto"/>
                                                          </w:divBdr>
                                                          <w:divsChild>
                                                            <w:div w:id="918711643">
                                                              <w:marLeft w:val="0"/>
                                                              <w:marRight w:val="0"/>
                                                              <w:marTop w:val="0"/>
                                                              <w:marBottom w:val="0"/>
                                                              <w:divBdr>
                                                                <w:top w:val="none" w:sz="0" w:space="0" w:color="auto"/>
                                                                <w:left w:val="none" w:sz="0" w:space="0" w:color="auto"/>
                                                                <w:bottom w:val="none" w:sz="0" w:space="0" w:color="auto"/>
                                                                <w:right w:val="none" w:sz="0" w:space="0" w:color="auto"/>
                                                              </w:divBdr>
                                                              <w:divsChild>
                                                                <w:div w:id="857354258">
                                                                  <w:marLeft w:val="0"/>
                                                                  <w:marRight w:val="0"/>
                                                                  <w:marTop w:val="0"/>
                                                                  <w:marBottom w:val="0"/>
                                                                  <w:divBdr>
                                                                    <w:top w:val="none" w:sz="0" w:space="0" w:color="auto"/>
                                                                    <w:left w:val="none" w:sz="0" w:space="0" w:color="auto"/>
                                                                    <w:bottom w:val="none" w:sz="0" w:space="0" w:color="auto"/>
                                                                    <w:right w:val="none" w:sz="0" w:space="0" w:color="auto"/>
                                                                  </w:divBdr>
                                                                </w:div>
                                                              </w:divsChild>
                                                            </w:div>
                                                            <w:div w:id="583806779">
                                                              <w:marLeft w:val="0"/>
                                                              <w:marRight w:val="0"/>
                                                              <w:marTop w:val="0"/>
                                                              <w:marBottom w:val="0"/>
                                                              <w:divBdr>
                                                                <w:top w:val="none" w:sz="0" w:space="0" w:color="auto"/>
                                                                <w:left w:val="none" w:sz="0" w:space="0" w:color="auto"/>
                                                                <w:bottom w:val="none" w:sz="0" w:space="0" w:color="auto"/>
                                                                <w:right w:val="none" w:sz="0" w:space="0" w:color="auto"/>
                                                              </w:divBdr>
                                                              <w:divsChild>
                                                                <w:div w:id="76248326">
                                                                  <w:marLeft w:val="0"/>
                                                                  <w:marRight w:val="0"/>
                                                                  <w:marTop w:val="0"/>
                                                                  <w:marBottom w:val="0"/>
                                                                  <w:divBdr>
                                                                    <w:top w:val="none" w:sz="0" w:space="0" w:color="auto"/>
                                                                    <w:left w:val="none" w:sz="0" w:space="0" w:color="auto"/>
                                                                    <w:bottom w:val="none" w:sz="0" w:space="0" w:color="auto"/>
                                                                    <w:right w:val="none" w:sz="0" w:space="0" w:color="auto"/>
                                                                  </w:divBdr>
                                                                  <w:divsChild>
                                                                    <w:div w:id="13691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079">
                                                              <w:marLeft w:val="0"/>
                                                              <w:marRight w:val="0"/>
                                                              <w:marTop w:val="0"/>
                                                              <w:marBottom w:val="0"/>
                                                              <w:divBdr>
                                                                <w:top w:val="none" w:sz="0" w:space="0" w:color="auto"/>
                                                                <w:left w:val="none" w:sz="0" w:space="0" w:color="auto"/>
                                                                <w:bottom w:val="none" w:sz="0" w:space="0" w:color="auto"/>
                                                                <w:right w:val="none" w:sz="0" w:space="0" w:color="auto"/>
                                                              </w:divBdr>
                                                            </w:div>
                                                            <w:div w:id="1942908212">
                                                              <w:marLeft w:val="0"/>
                                                              <w:marRight w:val="0"/>
                                                              <w:marTop w:val="0"/>
                                                              <w:marBottom w:val="0"/>
                                                              <w:divBdr>
                                                                <w:top w:val="none" w:sz="0" w:space="0" w:color="auto"/>
                                                                <w:left w:val="none" w:sz="0" w:space="0" w:color="auto"/>
                                                                <w:bottom w:val="none" w:sz="0" w:space="0" w:color="auto"/>
                                                                <w:right w:val="none" w:sz="0" w:space="0" w:color="auto"/>
                                                              </w:divBdr>
                                                              <w:divsChild>
                                                                <w:div w:id="1287084331">
                                                                  <w:marLeft w:val="0"/>
                                                                  <w:marRight w:val="0"/>
                                                                  <w:marTop w:val="0"/>
                                                                  <w:marBottom w:val="0"/>
                                                                  <w:divBdr>
                                                                    <w:top w:val="none" w:sz="0" w:space="0" w:color="auto"/>
                                                                    <w:left w:val="none" w:sz="0" w:space="0" w:color="auto"/>
                                                                    <w:bottom w:val="none" w:sz="0" w:space="0" w:color="auto"/>
                                                                    <w:right w:val="none" w:sz="0" w:space="0" w:color="auto"/>
                                                                  </w:divBdr>
                                                                  <w:divsChild>
                                                                    <w:div w:id="2522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8">
                                                              <w:marLeft w:val="0"/>
                                                              <w:marRight w:val="0"/>
                                                              <w:marTop w:val="0"/>
                                                              <w:marBottom w:val="0"/>
                                                              <w:divBdr>
                                                                <w:top w:val="none" w:sz="0" w:space="0" w:color="auto"/>
                                                                <w:left w:val="none" w:sz="0" w:space="0" w:color="auto"/>
                                                                <w:bottom w:val="none" w:sz="0" w:space="0" w:color="auto"/>
                                                                <w:right w:val="none" w:sz="0" w:space="0" w:color="auto"/>
                                                              </w:divBdr>
                                                            </w:div>
                                                            <w:div w:id="710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8596">
                                                  <w:marLeft w:val="0"/>
                                                  <w:marRight w:val="0"/>
                                                  <w:marTop w:val="0"/>
                                                  <w:marBottom w:val="0"/>
                                                  <w:divBdr>
                                                    <w:top w:val="none" w:sz="0" w:space="0" w:color="auto"/>
                                                    <w:left w:val="none" w:sz="0" w:space="0" w:color="auto"/>
                                                    <w:bottom w:val="none" w:sz="0" w:space="0" w:color="auto"/>
                                                    <w:right w:val="none" w:sz="0" w:space="0" w:color="auto"/>
                                                  </w:divBdr>
                                                  <w:divsChild>
                                                    <w:div w:id="1370451027">
                                                      <w:marLeft w:val="0"/>
                                                      <w:marRight w:val="0"/>
                                                      <w:marTop w:val="120"/>
                                                      <w:marBottom w:val="0"/>
                                                      <w:divBdr>
                                                        <w:top w:val="none" w:sz="0" w:space="0" w:color="auto"/>
                                                        <w:left w:val="none" w:sz="0" w:space="0" w:color="auto"/>
                                                        <w:bottom w:val="none" w:sz="0" w:space="0" w:color="auto"/>
                                                        <w:right w:val="none" w:sz="0" w:space="0" w:color="auto"/>
                                                      </w:divBdr>
                                                      <w:divsChild>
                                                        <w:div w:id="574776603">
                                                          <w:marLeft w:val="0"/>
                                                          <w:marRight w:val="0"/>
                                                          <w:marTop w:val="0"/>
                                                          <w:marBottom w:val="0"/>
                                                          <w:divBdr>
                                                            <w:top w:val="none" w:sz="0" w:space="0" w:color="auto"/>
                                                            <w:left w:val="none" w:sz="0" w:space="0" w:color="auto"/>
                                                            <w:bottom w:val="none" w:sz="0" w:space="0" w:color="auto"/>
                                                            <w:right w:val="none" w:sz="0" w:space="0" w:color="auto"/>
                                                          </w:divBdr>
                                                          <w:divsChild>
                                                            <w:div w:id="1350331754">
                                                              <w:marLeft w:val="0"/>
                                                              <w:marRight w:val="0"/>
                                                              <w:marTop w:val="0"/>
                                                              <w:marBottom w:val="0"/>
                                                              <w:divBdr>
                                                                <w:top w:val="none" w:sz="0" w:space="0" w:color="auto"/>
                                                                <w:left w:val="none" w:sz="0" w:space="0" w:color="auto"/>
                                                                <w:bottom w:val="none" w:sz="0" w:space="0" w:color="auto"/>
                                                                <w:right w:val="none" w:sz="0" w:space="0" w:color="auto"/>
                                                              </w:divBdr>
                                                              <w:divsChild>
                                                                <w:div w:id="939147001">
                                                                  <w:marLeft w:val="0"/>
                                                                  <w:marRight w:val="0"/>
                                                                  <w:marTop w:val="60"/>
                                                                  <w:marBottom w:val="0"/>
                                                                  <w:divBdr>
                                                                    <w:top w:val="none" w:sz="0" w:space="0" w:color="auto"/>
                                                                    <w:left w:val="none" w:sz="0" w:space="0" w:color="auto"/>
                                                                    <w:bottom w:val="none" w:sz="0" w:space="0" w:color="auto"/>
                                                                    <w:right w:val="none" w:sz="0" w:space="0" w:color="auto"/>
                                                                  </w:divBdr>
                                                                  <w:divsChild>
                                                                    <w:div w:id="1314142480">
                                                                      <w:marLeft w:val="0"/>
                                                                      <w:marRight w:val="0"/>
                                                                      <w:marTop w:val="0"/>
                                                                      <w:marBottom w:val="0"/>
                                                                      <w:divBdr>
                                                                        <w:top w:val="none" w:sz="0" w:space="0" w:color="auto"/>
                                                                        <w:left w:val="none" w:sz="0" w:space="0" w:color="auto"/>
                                                                        <w:bottom w:val="none" w:sz="0" w:space="0" w:color="auto"/>
                                                                        <w:right w:val="none" w:sz="0" w:space="0" w:color="auto"/>
                                                                      </w:divBdr>
                                                                    </w:div>
                                                                  </w:divsChild>
                                                                </w:div>
                                                                <w:div w:id="1152522567">
                                                                  <w:marLeft w:val="0"/>
                                                                  <w:marRight w:val="0"/>
                                                                  <w:marTop w:val="0"/>
                                                                  <w:marBottom w:val="0"/>
                                                                  <w:divBdr>
                                                                    <w:top w:val="none" w:sz="0" w:space="0" w:color="auto"/>
                                                                    <w:left w:val="none" w:sz="0" w:space="0" w:color="auto"/>
                                                                    <w:bottom w:val="none" w:sz="0" w:space="0" w:color="auto"/>
                                                                    <w:right w:val="none" w:sz="0" w:space="0" w:color="auto"/>
                                                                  </w:divBdr>
                                                                  <w:divsChild>
                                                                    <w:div w:id="54937627">
                                                                      <w:marLeft w:val="0"/>
                                                                      <w:marRight w:val="0"/>
                                                                      <w:marTop w:val="0"/>
                                                                      <w:marBottom w:val="0"/>
                                                                      <w:divBdr>
                                                                        <w:top w:val="none" w:sz="0" w:space="0" w:color="auto"/>
                                                                        <w:left w:val="none" w:sz="0" w:space="0" w:color="auto"/>
                                                                        <w:bottom w:val="none" w:sz="0" w:space="0" w:color="auto"/>
                                                                        <w:right w:val="none" w:sz="0" w:space="0" w:color="auto"/>
                                                                      </w:divBdr>
                                                                      <w:divsChild>
                                                                        <w:div w:id="1907840016">
                                                                          <w:marLeft w:val="0"/>
                                                                          <w:marRight w:val="0"/>
                                                                          <w:marTop w:val="0"/>
                                                                          <w:marBottom w:val="0"/>
                                                                          <w:divBdr>
                                                                            <w:top w:val="none" w:sz="0" w:space="0" w:color="auto"/>
                                                                            <w:left w:val="none" w:sz="0" w:space="0" w:color="auto"/>
                                                                            <w:bottom w:val="none" w:sz="0" w:space="0" w:color="auto"/>
                                                                            <w:right w:val="none" w:sz="0" w:space="0" w:color="auto"/>
                                                                          </w:divBdr>
                                                                          <w:divsChild>
                                                                            <w:div w:id="1101267094">
                                                                              <w:marLeft w:val="0"/>
                                                                              <w:marRight w:val="0"/>
                                                                              <w:marTop w:val="0"/>
                                                                              <w:marBottom w:val="0"/>
                                                                              <w:divBdr>
                                                                                <w:top w:val="none" w:sz="0" w:space="0" w:color="auto"/>
                                                                                <w:left w:val="none" w:sz="0" w:space="0" w:color="auto"/>
                                                                                <w:bottom w:val="none" w:sz="0" w:space="0" w:color="auto"/>
                                                                                <w:right w:val="none" w:sz="0" w:space="0" w:color="auto"/>
                                                                              </w:divBdr>
                                                                              <w:divsChild>
                                                                                <w:div w:id="591010102">
                                                                                  <w:marLeft w:val="0"/>
                                                                                  <w:marRight w:val="0"/>
                                                                                  <w:marTop w:val="0"/>
                                                                                  <w:marBottom w:val="0"/>
                                                                                  <w:divBdr>
                                                                                    <w:top w:val="none" w:sz="0" w:space="0" w:color="auto"/>
                                                                                    <w:left w:val="none" w:sz="0" w:space="0" w:color="auto"/>
                                                                                    <w:bottom w:val="none" w:sz="0" w:space="0" w:color="auto"/>
                                                                                    <w:right w:val="none" w:sz="0" w:space="0" w:color="auto"/>
                                                                                  </w:divBdr>
                                                                                  <w:divsChild>
                                                                                    <w:div w:id="1334645729">
                                                                                      <w:marLeft w:val="0"/>
                                                                                      <w:marRight w:val="0"/>
                                                                                      <w:marTop w:val="0"/>
                                                                                      <w:marBottom w:val="0"/>
                                                                                      <w:divBdr>
                                                                                        <w:top w:val="none" w:sz="0" w:space="0" w:color="auto"/>
                                                                                        <w:left w:val="none" w:sz="0" w:space="0" w:color="auto"/>
                                                                                        <w:bottom w:val="none" w:sz="0" w:space="0" w:color="auto"/>
                                                                                        <w:right w:val="none" w:sz="0" w:space="0" w:color="auto"/>
                                                                                      </w:divBdr>
                                                                                      <w:divsChild>
                                                                                        <w:div w:id="91321551">
                                                                                          <w:marLeft w:val="0"/>
                                                                                          <w:marRight w:val="0"/>
                                                                                          <w:marTop w:val="0"/>
                                                                                          <w:marBottom w:val="0"/>
                                                                                          <w:divBdr>
                                                                                            <w:top w:val="none" w:sz="0" w:space="0" w:color="auto"/>
                                                                                            <w:left w:val="none" w:sz="0" w:space="0" w:color="auto"/>
                                                                                            <w:bottom w:val="none" w:sz="0" w:space="0" w:color="auto"/>
                                                                                            <w:right w:val="none" w:sz="0" w:space="0" w:color="auto"/>
                                                                                          </w:divBdr>
                                                                                          <w:divsChild>
                                                                                            <w:div w:id="1800489951">
                                                                                              <w:marLeft w:val="0"/>
                                                                                              <w:marRight w:val="0"/>
                                                                                              <w:marTop w:val="0"/>
                                                                                              <w:marBottom w:val="0"/>
                                                                                              <w:divBdr>
                                                                                                <w:top w:val="none" w:sz="0" w:space="0" w:color="auto"/>
                                                                                                <w:left w:val="none" w:sz="0" w:space="0" w:color="auto"/>
                                                                                                <w:bottom w:val="none" w:sz="0" w:space="0" w:color="auto"/>
                                                                                                <w:right w:val="none" w:sz="0" w:space="0" w:color="auto"/>
                                                                                              </w:divBdr>
                                                                                              <w:divsChild>
                                                                                                <w:div w:id="1195655929">
                                                                                                  <w:marLeft w:val="0"/>
                                                                                                  <w:marRight w:val="0"/>
                                                                                                  <w:marTop w:val="0"/>
                                                                                                  <w:marBottom w:val="0"/>
                                                                                                  <w:divBdr>
                                                                                                    <w:top w:val="none" w:sz="0" w:space="0" w:color="auto"/>
                                                                                                    <w:left w:val="none" w:sz="0" w:space="0" w:color="auto"/>
                                                                                                    <w:bottom w:val="none" w:sz="0" w:space="0" w:color="auto"/>
                                                                                                    <w:right w:val="none" w:sz="0" w:space="0" w:color="auto"/>
                                                                                                  </w:divBdr>
                                                                                                  <w:divsChild>
                                                                                                    <w:div w:id="16438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072">
                                                                                              <w:marLeft w:val="180"/>
                                                                                              <w:marRight w:val="0"/>
                                                                                              <w:marTop w:val="0"/>
                                                                                              <w:marBottom w:val="0"/>
                                                                                              <w:divBdr>
                                                                                                <w:top w:val="none" w:sz="0" w:space="0" w:color="auto"/>
                                                                                                <w:left w:val="none" w:sz="0" w:space="0" w:color="auto"/>
                                                                                                <w:bottom w:val="none" w:sz="0" w:space="0" w:color="auto"/>
                                                                                                <w:right w:val="none" w:sz="0" w:space="0" w:color="auto"/>
                                                                                              </w:divBdr>
                                                                                              <w:divsChild>
                                                                                                <w:div w:id="1295525654">
                                                                                                  <w:marLeft w:val="0"/>
                                                                                                  <w:marRight w:val="0"/>
                                                                                                  <w:marTop w:val="0"/>
                                                                                                  <w:marBottom w:val="0"/>
                                                                                                  <w:divBdr>
                                                                                                    <w:top w:val="none" w:sz="0" w:space="0" w:color="auto"/>
                                                                                                    <w:left w:val="none" w:sz="0" w:space="0" w:color="auto"/>
                                                                                                    <w:bottom w:val="none" w:sz="0" w:space="0" w:color="auto"/>
                                                                                                    <w:right w:val="none" w:sz="0" w:space="0" w:color="auto"/>
                                                                                                  </w:divBdr>
                                                                                                  <w:divsChild>
                                                                                                    <w:div w:id="2108690648">
                                                                                                      <w:marLeft w:val="0"/>
                                                                                                      <w:marRight w:val="0"/>
                                                                                                      <w:marTop w:val="0"/>
                                                                                                      <w:marBottom w:val="0"/>
                                                                                                      <w:divBdr>
                                                                                                        <w:top w:val="single" w:sz="6" w:space="2" w:color="E2E2E2"/>
                                                                                                        <w:left w:val="single" w:sz="6" w:space="4" w:color="E2E2E2"/>
                                                                                                        <w:bottom w:val="single" w:sz="6" w:space="3" w:color="E2E2E2"/>
                                                                                                        <w:right w:val="single" w:sz="6" w:space="4" w:color="E2E2E2"/>
                                                                                                      </w:divBdr>
                                                                                                      <w:divsChild>
                                                                                                        <w:div w:id="704908239">
                                                                                                          <w:marLeft w:val="0"/>
                                                                                                          <w:marRight w:val="0"/>
                                                                                                          <w:marTop w:val="0"/>
                                                                                                          <w:marBottom w:val="0"/>
                                                                                                          <w:divBdr>
                                                                                                            <w:top w:val="none" w:sz="0" w:space="0" w:color="auto"/>
                                                                                                            <w:left w:val="none" w:sz="0" w:space="0" w:color="auto"/>
                                                                                                            <w:bottom w:val="none" w:sz="0" w:space="0" w:color="auto"/>
                                                                                                            <w:right w:val="none" w:sz="0" w:space="0" w:color="auto"/>
                                                                                                          </w:divBdr>
                                                                                                          <w:divsChild>
                                                                                                            <w:div w:id="1528059537">
                                                                                                              <w:marLeft w:val="0"/>
                                                                                                              <w:marRight w:val="0"/>
                                                                                                              <w:marTop w:val="0"/>
                                                                                                              <w:marBottom w:val="0"/>
                                                                                                              <w:divBdr>
                                                                                                                <w:top w:val="none" w:sz="0" w:space="0" w:color="auto"/>
                                                                                                                <w:left w:val="none" w:sz="0" w:space="0" w:color="auto"/>
                                                                                                                <w:bottom w:val="none" w:sz="0" w:space="0" w:color="auto"/>
                                                                                                                <w:right w:val="none" w:sz="0" w:space="0" w:color="auto"/>
                                                                                                              </w:divBdr>
                                                                                                              <w:divsChild>
                                                                                                                <w:div w:id="1383754371">
                                                                                                                  <w:marLeft w:val="0"/>
                                                                                                                  <w:marRight w:val="0"/>
                                                                                                                  <w:marTop w:val="0"/>
                                                                                                                  <w:marBottom w:val="0"/>
                                                                                                                  <w:divBdr>
                                                                                                                    <w:top w:val="none" w:sz="0" w:space="0" w:color="auto"/>
                                                                                                                    <w:left w:val="none" w:sz="0" w:space="0" w:color="auto"/>
                                                                                                                    <w:bottom w:val="none" w:sz="0" w:space="0" w:color="auto"/>
                                                                                                                    <w:right w:val="none" w:sz="0" w:space="0" w:color="auto"/>
                                                                                                                  </w:divBdr>
                                                                                                                  <w:divsChild>
                                                                                                                    <w:div w:id="1395935753">
                                                                                                                      <w:marLeft w:val="0"/>
                                                                                                                      <w:marRight w:val="0"/>
                                                                                                                      <w:marTop w:val="0"/>
                                                                                                                      <w:marBottom w:val="0"/>
                                                                                                                      <w:divBdr>
                                                                                                                        <w:top w:val="none" w:sz="0" w:space="0" w:color="auto"/>
                                                                                                                        <w:left w:val="none" w:sz="0" w:space="0" w:color="auto"/>
                                                                                                                        <w:bottom w:val="none" w:sz="0" w:space="0" w:color="auto"/>
                                                                                                                        <w:right w:val="none" w:sz="0" w:space="0" w:color="auto"/>
                                                                                                                      </w:divBdr>
                                                                                                                      <w:divsChild>
                                                                                                                        <w:div w:id="1300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70479">
                  <w:marLeft w:val="0"/>
                  <w:marRight w:val="0"/>
                  <w:marTop w:val="0"/>
                  <w:marBottom w:val="0"/>
                  <w:divBdr>
                    <w:top w:val="none" w:sz="0" w:space="0" w:color="auto"/>
                    <w:left w:val="none" w:sz="0" w:space="0" w:color="auto"/>
                    <w:bottom w:val="none" w:sz="0" w:space="0" w:color="auto"/>
                    <w:right w:val="none" w:sz="0" w:space="0" w:color="auto"/>
                  </w:divBdr>
                  <w:divsChild>
                    <w:div w:id="95373611">
                      <w:marLeft w:val="0"/>
                      <w:marRight w:val="0"/>
                      <w:marTop w:val="0"/>
                      <w:marBottom w:val="0"/>
                      <w:divBdr>
                        <w:top w:val="none" w:sz="0" w:space="0" w:color="auto"/>
                        <w:left w:val="none" w:sz="0" w:space="0" w:color="auto"/>
                        <w:bottom w:val="none" w:sz="0" w:space="0" w:color="auto"/>
                        <w:right w:val="none" w:sz="0" w:space="0" w:color="auto"/>
                      </w:divBdr>
                      <w:divsChild>
                        <w:div w:id="582496259">
                          <w:marLeft w:val="0"/>
                          <w:marRight w:val="0"/>
                          <w:marTop w:val="0"/>
                          <w:marBottom w:val="0"/>
                          <w:divBdr>
                            <w:top w:val="none" w:sz="0" w:space="0" w:color="auto"/>
                            <w:left w:val="none" w:sz="0" w:space="0" w:color="auto"/>
                            <w:bottom w:val="none" w:sz="0" w:space="0" w:color="auto"/>
                            <w:right w:val="none" w:sz="0" w:space="0" w:color="auto"/>
                          </w:divBdr>
                          <w:divsChild>
                            <w:div w:id="698821923">
                              <w:marLeft w:val="0"/>
                              <w:marRight w:val="0"/>
                              <w:marTop w:val="0"/>
                              <w:marBottom w:val="0"/>
                              <w:divBdr>
                                <w:top w:val="none" w:sz="0" w:space="0" w:color="auto"/>
                                <w:left w:val="none" w:sz="0" w:space="0" w:color="auto"/>
                                <w:bottom w:val="none" w:sz="0" w:space="0" w:color="auto"/>
                                <w:right w:val="none" w:sz="0" w:space="0" w:color="auto"/>
                              </w:divBdr>
                              <w:divsChild>
                                <w:div w:id="1040130355">
                                  <w:marLeft w:val="0"/>
                                  <w:marRight w:val="0"/>
                                  <w:marTop w:val="0"/>
                                  <w:marBottom w:val="0"/>
                                  <w:divBdr>
                                    <w:top w:val="none" w:sz="0" w:space="0" w:color="auto"/>
                                    <w:left w:val="none" w:sz="0" w:space="0" w:color="auto"/>
                                    <w:bottom w:val="none" w:sz="0" w:space="0" w:color="auto"/>
                                    <w:right w:val="none" w:sz="0" w:space="0" w:color="auto"/>
                                  </w:divBdr>
                                  <w:divsChild>
                                    <w:div w:id="1999768428">
                                      <w:marLeft w:val="0"/>
                                      <w:marRight w:val="0"/>
                                      <w:marTop w:val="0"/>
                                      <w:marBottom w:val="0"/>
                                      <w:divBdr>
                                        <w:top w:val="single" w:sz="6" w:space="12" w:color="E2E2E2"/>
                                        <w:left w:val="none" w:sz="0" w:space="0" w:color="auto"/>
                                        <w:bottom w:val="none" w:sz="0" w:space="0" w:color="auto"/>
                                        <w:right w:val="none" w:sz="0" w:space="0" w:color="auto"/>
                                      </w:divBdr>
                                      <w:divsChild>
                                        <w:div w:id="1690521452">
                                          <w:marLeft w:val="0"/>
                                          <w:marRight w:val="0"/>
                                          <w:marTop w:val="0"/>
                                          <w:marBottom w:val="0"/>
                                          <w:divBdr>
                                            <w:top w:val="none" w:sz="0" w:space="0" w:color="auto"/>
                                            <w:left w:val="none" w:sz="0" w:space="0" w:color="auto"/>
                                            <w:bottom w:val="none" w:sz="0" w:space="0" w:color="auto"/>
                                            <w:right w:val="none" w:sz="0" w:space="0" w:color="auto"/>
                                          </w:divBdr>
                                          <w:divsChild>
                                            <w:div w:id="1218316444">
                                              <w:marLeft w:val="0"/>
                                              <w:marRight w:val="0"/>
                                              <w:marTop w:val="0"/>
                                              <w:marBottom w:val="0"/>
                                              <w:divBdr>
                                                <w:top w:val="none" w:sz="0" w:space="0" w:color="auto"/>
                                                <w:left w:val="none" w:sz="0" w:space="0" w:color="auto"/>
                                                <w:bottom w:val="none" w:sz="0" w:space="0" w:color="auto"/>
                                                <w:right w:val="none" w:sz="0" w:space="0" w:color="auto"/>
                                              </w:divBdr>
                                              <w:divsChild>
                                                <w:div w:id="1456564100">
                                                  <w:marLeft w:val="0"/>
                                                  <w:marRight w:val="0"/>
                                                  <w:marTop w:val="0"/>
                                                  <w:marBottom w:val="75"/>
                                                  <w:divBdr>
                                                    <w:top w:val="none" w:sz="0" w:space="0" w:color="auto"/>
                                                    <w:left w:val="none" w:sz="0" w:space="0" w:color="auto"/>
                                                    <w:bottom w:val="none" w:sz="0" w:space="0" w:color="auto"/>
                                                    <w:right w:val="none" w:sz="0" w:space="0" w:color="auto"/>
                                                  </w:divBdr>
                                                  <w:divsChild>
                                                    <w:div w:id="237137663">
                                                      <w:marLeft w:val="0"/>
                                                      <w:marRight w:val="0"/>
                                                      <w:marTop w:val="0"/>
                                                      <w:marBottom w:val="0"/>
                                                      <w:divBdr>
                                                        <w:top w:val="none" w:sz="0" w:space="0" w:color="auto"/>
                                                        <w:left w:val="none" w:sz="0" w:space="0" w:color="auto"/>
                                                        <w:bottom w:val="none" w:sz="0" w:space="0" w:color="auto"/>
                                                        <w:right w:val="none" w:sz="0" w:space="0" w:color="auto"/>
                                                      </w:divBdr>
                                                      <w:divsChild>
                                                        <w:div w:id="2066492340">
                                                          <w:marLeft w:val="0"/>
                                                          <w:marRight w:val="0"/>
                                                          <w:marTop w:val="0"/>
                                                          <w:marBottom w:val="0"/>
                                                          <w:divBdr>
                                                            <w:top w:val="none" w:sz="0" w:space="0" w:color="auto"/>
                                                            <w:left w:val="none" w:sz="0" w:space="0" w:color="auto"/>
                                                            <w:bottom w:val="none" w:sz="0" w:space="0" w:color="auto"/>
                                                            <w:right w:val="none" w:sz="0" w:space="0" w:color="auto"/>
                                                          </w:divBdr>
                                                          <w:divsChild>
                                                            <w:div w:id="1922177109">
                                                              <w:marLeft w:val="0"/>
                                                              <w:marRight w:val="0"/>
                                                              <w:marTop w:val="0"/>
                                                              <w:marBottom w:val="0"/>
                                                              <w:divBdr>
                                                                <w:top w:val="none" w:sz="0" w:space="0" w:color="auto"/>
                                                                <w:left w:val="none" w:sz="0" w:space="0" w:color="auto"/>
                                                                <w:bottom w:val="none" w:sz="0" w:space="0" w:color="auto"/>
                                                                <w:right w:val="none" w:sz="0" w:space="0" w:color="auto"/>
                                                              </w:divBdr>
                                                              <w:divsChild>
                                                                <w:div w:id="571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5670">
                                                          <w:marLeft w:val="120"/>
                                                          <w:marRight w:val="0"/>
                                                          <w:marTop w:val="0"/>
                                                          <w:marBottom w:val="0"/>
                                                          <w:divBdr>
                                                            <w:top w:val="none" w:sz="0" w:space="0" w:color="auto"/>
                                                            <w:left w:val="none" w:sz="0" w:space="0" w:color="auto"/>
                                                            <w:bottom w:val="none" w:sz="0" w:space="0" w:color="auto"/>
                                                            <w:right w:val="none" w:sz="0" w:space="0" w:color="auto"/>
                                                          </w:divBdr>
                                                          <w:divsChild>
                                                            <w:div w:id="301620944">
                                                              <w:marLeft w:val="0"/>
                                                              <w:marRight w:val="0"/>
                                                              <w:marTop w:val="0"/>
                                                              <w:marBottom w:val="0"/>
                                                              <w:divBdr>
                                                                <w:top w:val="none" w:sz="0" w:space="0" w:color="auto"/>
                                                                <w:left w:val="none" w:sz="0" w:space="0" w:color="auto"/>
                                                                <w:bottom w:val="none" w:sz="0" w:space="0" w:color="auto"/>
                                                                <w:right w:val="none" w:sz="0" w:space="0" w:color="auto"/>
                                                              </w:divBdr>
                                                              <w:divsChild>
                                                                <w:div w:id="722101486">
                                                                  <w:marLeft w:val="0"/>
                                                                  <w:marRight w:val="0"/>
                                                                  <w:marTop w:val="0"/>
                                                                  <w:marBottom w:val="0"/>
                                                                  <w:divBdr>
                                                                    <w:top w:val="none" w:sz="0" w:space="0" w:color="auto"/>
                                                                    <w:left w:val="none" w:sz="0" w:space="0" w:color="auto"/>
                                                                    <w:bottom w:val="none" w:sz="0" w:space="0" w:color="auto"/>
                                                                    <w:right w:val="none" w:sz="0" w:space="0" w:color="auto"/>
                                                                  </w:divBdr>
                                                                  <w:divsChild>
                                                                    <w:div w:id="1015888252">
                                                                      <w:marLeft w:val="0"/>
                                                                      <w:marRight w:val="0"/>
                                                                      <w:marTop w:val="0"/>
                                                                      <w:marBottom w:val="30"/>
                                                                      <w:divBdr>
                                                                        <w:top w:val="none" w:sz="0" w:space="0" w:color="auto"/>
                                                                        <w:left w:val="none" w:sz="0" w:space="0" w:color="auto"/>
                                                                        <w:bottom w:val="none" w:sz="0" w:space="0" w:color="auto"/>
                                                                        <w:right w:val="none" w:sz="0" w:space="0" w:color="auto"/>
                                                                      </w:divBdr>
                                                                    </w:div>
                                                                    <w:div w:id="1165240264">
                                                                      <w:marLeft w:val="0"/>
                                                                      <w:marRight w:val="0"/>
                                                                      <w:marTop w:val="0"/>
                                                                      <w:marBottom w:val="0"/>
                                                                      <w:divBdr>
                                                                        <w:top w:val="none" w:sz="0" w:space="0" w:color="auto"/>
                                                                        <w:left w:val="none" w:sz="0" w:space="0" w:color="auto"/>
                                                                        <w:bottom w:val="none" w:sz="0" w:space="0" w:color="auto"/>
                                                                        <w:right w:val="none" w:sz="0" w:space="0" w:color="auto"/>
                                                                      </w:divBdr>
                                                                      <w:divsChild>
                                                                        <w:div w:id="16174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4043">
                                              <w:marLeft w:val="0"/>
                                              <w:marRight w:val="0"/>
                                              <w:marTop w:val="0"/>
                                              <w:marBottom w:val="0"/>
                                              <w:divBdr>
                                                <w:top w:val="none" w:sz="0" w:space="0" w:color="auto"/>
                                                <w:left w:val="none" w:sz="0" w:space="0" w:color="auto"/>
                                                <w:bottom w:val="none" w:sz="0" w:space="0" w:color="auto"/>
                                                <w:right w:val="none" w:sz="0" w:space="0" w:color="auto"/>
                                              </w:divBdr>
                                              <w:divsChild>
                                                <w:div w:id="965502147">
                                                  <w:marLeft w:val="0"/>
                                                  <w:marRight w:val="0"/>
                                                  <w:marTop w:val="0"/>
                                                  <w:marBottom w:val="0"/>
                                                  <w:divBdr>
                                                    <w:top w:val="none" w:sz="0" w:space="0" w:color="auto"/>
                                                    <w:left w:val="none" w:sz="0" w:space="0" w:color="auto"/>
                                                    <w:bottom w:val="none" w:sz="0" w:space="0" w:color="auto"/>
                                                    <w:right w:val="none" w:sz="0" w:space="0" w:color="auto"/>
                                                  </w:divBdr>
                                                  <w:divsChild>
                                                    <w:div w:id="767307554">
                                                      <w:marLeft w:val="0"/>
                                                      <w:marRight w:val="0"/>
                                                      <w:marTop w:val="0"/>
                                                      <w:marBottom w:val="0"/>
                                                      <w:divBdr>
                                                        <w:top w:val="none" w:sz="0" w:space="0" w:color="auto"/>
                                                        <w:left w:val="none" w:sz="0" w:space="0" w:color="auto"/>
                                                        <w:bottom w:val="none" w:sz="0" w:space="0" w:color="auto"/>
                                                        <w:right w:val="none" w:sz="0" w:space="0" w:color="auto"/>
                                                      </w:divBdr>
                                                      <w:divsChild>
                                                        <w:div w:id="2108690978">
                                                          <w:marLeft w:val="0"/>
                                                          <w:marRight w:val="0"/>
                                                          <w:marTop w:val="0"/>
                                                          <w:marBottom w:val="0"/>
                                                          <w:divBdr>
                                                            <w:top w:val="none" w:sz="0" w:space="0" w:color="auto"/>
                                                            <w:left w:val="none" w:sz="0" w:space="0" w:color="auto"/>
                                                            <w:bottom w:val="none" w:sz="0" w:space="0" w:color="auto"/>
                                                            <w:right w:val="none" w:sz="0" w:space="0" w:color="auto"/>
                                                          </w:divBdr>
                                                          <w:divsChild>
                                                            <w:div w:id="1170415570">
                                                              <w:marLeft w:val="0"/>
                                                              <w:marRight w:val="0"/>
                                                              <w:marTop w:val="0"/>
                                                              <w:marBottom w:val="0"/>
                                                              <w:divBdr>
                                                                <w:top w:val="none" w:sz="0" w:space="0" w:color="auto"/>
                                                                <w:left w:val="none" w:sz="0" w:space="0" w:color="auto"/>
                                                                <w:bottom w:val="none" w:sz="0" w:space="0" w:color="auto"/>
                                                                <w:right w:val="none" w:sz="0" w:space="0" w:color="auto"/>
                                                              </w:divBdr>
                                                              <w:divsChild>
                                                                <w:div w:id="1655454709">
                                                                  <w:marLeft w:val="0"/>
                                                                  <w:marRight w:val="0"/>
                                                                  <w:marTop w:val="0"/>
                                                                  <w:marBottom w:val="0"/>
                                                                  <w:divBdr>
                                                                    <w:top w:val="none" w:sz="0" w:space="0" w:color="auto"/>
                                                                    <w:left w:val="none" w:sz="0" w:space="0" w:color="auto"/>
                                                                    <w:bottom w:val="none" w:sz="0" w:space="0" w:color="auto"/>
                                                                    <w:right w:val="none" w:sz="0" w:space="0" w:color="auto"/>
                                                                  </w:divBdr>
                                                                </w:div>
                                                              </w:divsChild>
                                                            </w:div>
                                                            <w:div w:id="365562330">
                                                              <w:marLeft w:val="0"/>
                                                              <w:marRight w:val="0"/>
                                                              <w:marTop w:val="0"/>
                                                              <w:marBottom w:val="0"/>
                                                              <w:divBdr>
                                                                <w:top w:val="none" w:sz="0" w:space="0" w:color="auto"/>
                                                                <w:left w:val="none" w:sz="0" w:space="0" w:color="auto"/>
                                                                <w:bottom w:val="none" w:sz="0" w:space="0" w:color="auto"/>
                                                                <w:right w:val="none" w:sz="0" w:space="0" w:color="auto"/>
                                                              </w:divBdr>
                                                              <w:divsChild>
                                                                <w:div w:id="14563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50867">
                                              <w:marLeft w:val="0"/>
                                              <w:marRight w:val="0"/>
                                              <w:marTop w:val="0"/>
                                              <w:marBottom w:val="0"/>
                                              <w:divBdr>
                                                <w:top w:val="none" w:sz="0" w:space="0" w:color="auto"/>
                                                <w:left w:val="none" w:sz="0" w:space="0" w:color="auto"/>
                                                <w:bottom w:val="none" w:sz="0" w:space="0" w:color="auto"/>
                                                <w:right w:val="none" w:sz="0" w:space="0" w:color="auto"/>
                                              </w:divBdr>
                                              <w:divsChild>
                                                <w:div w:id="1994135159">
                                                  <w:marLeft w:val="0"/>
                                                  <w:marRight w:val="0"/>
                                                  <w:marTop w:val="0"/>
                                                  <w:marBottom w:val="0"/>
                                                  <w:divBdr>
                                                    <w:top w:val="none" w:sz="0" w:space="0" w:color="auto"/>
                                                    <w:left w:val="none" w:sz="0" w:space="0" w:color="auto"/>
                                                    <w:bottom w:val="none" w:sz="0" w:space="0" w:color="auto"/>
                                                    <w:right w:val="none" w:sz="0" w:space="0" w:color="auto"/>
                                                  </w:divBdr>
                                                  <w:divsChild>
                                                    <w:div w:id="1839884181">
                                                      <w:marLeft w:val="0"/>
                                                      <w:marRight w:val="0"/>
                                                      <w:marTop w:val="0"/>
                                                      <w:marBottom w:val="0"/>
                                                      <w:divBdr>
                                                        <w:top w:val="none" w:sz="0" w:space="0" w:color="auto"/>
                                                        <w:left w:val="none" w:sz="0" w:space="0" w:color="auto"/>
                                                        <w:bottom w:val="none" w:sz="0" w:space="0" w:color="auto"/>
                                                        <w:right w:val="none" w:sz="0" w:space="0" w:color="auto"/>
                                                      </w:divBdr>
                                                      <w:divsChild>
                                                        <w:div w:id="789592458">
                                                          <w:marLeft w:val="-180"/>
                                                          <w:marRight w:val="-75"/>
                                                          <w:marTop w:val="0"/>
                                                          <w:marBottom w:val="0"/>
                                                          <w:divBdr>
                                                            <w:top w:val="none" w:sz="0" w:space="0" w:color="auto"/>
                                                            <w:left w:val="none" w:sz="0" w:space="0" w:color="auto"/>
                                                            <w:bottom w:val="none" w:sz="0" w:space="0" w:color="auto"/>
                                                            <w:right w:val="none" w:sz="0" w:space="0" w:color="auto"/>
                                                          </w:divBdr>
                                                          <w:divsChild>
                                                            <w:div w:id="1702708688">
                                                              <w:marLeft w:val="0"/>
                                                              <w:marRight w:val="0"/>
                                                              <w:marTop w:val="0"/>
                                                              <w:marBottom w:val="0"/>
                                                              <w:divBdr>
                                                                <w:top w:val="none" w:sz="0" w:space="0" w:color="auto"/>
                                                                <w:left w:val="none" w:sz="0" w:space="0" w:color="auto"/>
                                                                <w:bottom w:val="none" w:sz="0" w:space="0" w:color="auto"/>
                                                                <w:right w:val="none" w:sz="0" w:space="0" w:color="auto"/>
                                                              </w:divBdr>
                                                              <w:divsChild>
                                                                <w:div w:id="35813837">
                                                                  <w:marLeft w:val="0"/>
                                                                  <w:marRight w:val="0"/>
                                                                  <w:marTop w:val="0"/>
                                                                  <w:marBottom w:val="0"/>
                                                                  <w:divBdr>
                                                                    <w:top w:val="none" w:sz="0" w:space="0" w:color="auto"/>
                                                                    <w:left w:val="none" w:sz="0" w:space="0" w:color="auto"/>
                                                                    <w:bottom w:val="none" w:sz="0" w:space="0" w:color="auto"/>
                                                                    <w:right w:val="none" w:sz="0" w:space="0" w:color="auto"/>
                                                                  </w:divBdr>
                                                                </w:div>
                                                              </w:divsChild>
                                                            </w:div>
                                                            <w:div w:id="1630823074">
                                                              <w:marLeft w:val="0"/>
                                                              <w:marRight w:val="0"/>
                                                              <w:marTop w:val="0"/>
                                                              <w:marBottom w:val="0"/>
                                                              <w:divBdr>
                                                                <w:top w:val="none" w:sz="0" w:space="0" w:color="auto"/>
                                                                <w:left w:val="none" w:sz="0" w:space="0" w:color="auto"/>
                                                                <w:bottom w:val="none" w:sz="0" w:space="0" w:color="auto"/>
                                                                <w:right w:val="none" w:sz="0" w:space="0" w:color="auto"/>
                                                              </w:divBdr>
                                                              <w:divsChild>
                                                                <w:div w:id="905648366">
                                                                  <w:marLeft w:val="0"/>
                                                                  <w:marRight w:val="0"/>
                                                                  <w:marTop w:val="0"/>
                                                                  <w:marBottom w:val="0"/>
                                                                  <w:divBdr>
                                                                    <w:top w:val="none" w:sz="0" w:space="0" w:color="auto"/>
                                                                    <w:left w:val="none" w:sz="0" w:space="0" w:color="auto"/>
                                                                    <w:bottom w:val="none" w:sz="0" w:space="0" w:color="auto"/>
                                                                    <w:right w:val="none" w:sz="0" w:space="0" w:color="auto"/>
                                                                  </w:divBdr>
                                                                  <w:divsChild>
                                                                    <w:div w:id="17222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413">
                                                              <w:marLeft w:val="0"/>
                                                              <w:marRight w:val="0"/>
                                                              <w:marTop w:val="0"/>
                                                              <w:marBottom w:val="0"/>
                                                              <w:divBdr>
                                                                <w:top w:val="none" w:sz="0" w:space="0" w:color="auto"/>
                                                                <w:left w:val="none" w:sz="0" w:space="0" w:color="auto"/>
                                                                <w:bottom w:val="none" w:sz="0" w:space="0" w:color="auto"/>
                                                                <w:right w:val="none" w:sz="0" w:space="0" w:color="auto"/>
                                                              </w:divBdr>
                                                            </w:div>
                                                            <w:div w:id="390618140">
                                                              <w:marLeft w:val="0"/>
                                                              <w:marRight w:val="0"/>
                                                              <w:marTop w:val="0"/>
                                                              <w:marBottom w:val="0"/>
                                                              <w:divBdr>
                                                                <w:top w:val="none" w:sz="0" w:space="0" w:color="auto"/>
                                                                <w:left w:val="none" w:sz="0" w:space="0" w:color="auto"/>
                                                                <w:bottom w:val="none" w:sz="0" w:space="0" w:color="auto"/>
                                                                <w:right w:val="none" w:sz="0" w:space="0" w:color="auto"/>
                                                              </w:divBdr>
                                                              <w:divsChild>
                                                                <w:div w:id="2014602861">
                                                                  <w:marLeft w:val="0"/>
                                                                  <w:marRight w:val="0"/>
                                                                  <w:marTop w:val="0"/>
                                                                  <w:marBottom w:val="0"/>
                                                                  <w:divBdr>
                                                                    <w:top w:val="none" w:sz="0" w:space="0" w:color="auto"/>
                                                                    <w:left w:val="none" w:sz="0" w:space="0" w:color="auto"/>
                                                                    <w:bottom w:val="none" w:sz="0" w:space="0" w:color="auto"/>
                                                                    <w:right w:val="none" w:sz="0" w:space="0" w:color="auto"/>
                                                                  </w:divBdr>
                                                                  <w:divsChild>
                                                                    <w:div w:id="16354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5849">
                                                              <w:marLeft w:val="0"/>
                                                              <w:marRight w:val="0"/>
                                                              <w:marTop w:val="0"/>
                                                              <w:marBottom w:val="0"/>
                                                              <w:divBdr>
                                                                <w:top w:val="none" w:sz="0" w:space="0" w:color="auto"/>
                                                                <w:left w:val="none" w:sz="0" w:space="0" w:color="auto"/>
                                                                <w:bottom w:val="none" w:sz="0" w:space="0" w:color="auto"/>
                                                                <w:right w:val="none" w:sz="0" w:space="0" w:color="auto"/>
                                                              </w:divBdr>
                                                            </w:div>
                                                            <w:div w:id="13262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4526">
                                                  <w:marLeft w:val="0"/>
                                                  <w:marRight w:val="0"/>
                                                  <w:marTop w:val="0"/>
                                                  <w:marBottom w:val="0"/>
                                                  <w:divBdr>
                                                    <w:top w:val="none" w:sz="0" w:space="0" w:color="auto"/>
                                                    <w:left w:val="none" w:sz="0" w:space="0" w:color="auto"/>
                                                    <w:bottom w:val="none" w:sz="0" w:space="0" w:color="auto"/>
                                                    <w:right w:val="none" w:sz="0" w:space="0" w:color="auto"/>
                                                  </w:divBdr>
                                                  <w:divsChild>
                                                    <w:div w:id="179854220">
                                                      <w:marLeft w:val="0"/>
                                                      <w:marRight w:val="0"/>
                                                      <w:marTop w:val="120"/>
                                                      <w:marBottom w:val="0"/>
                                                      <w:divBdr>
                                                        <w:top w:val="none" w:sz="0" w:space="0" w:color="auto"/>
                                                        <w:left w:val="none" w:sz="0" w:space="0" w:color="auto"/>
                                                        <w:bottom w:val="none" w:sz="0" w:space="0" w:color="auto"/>
                                                        <w:right w:val="none" w:sz="0" w:space="0" w:color="auto"/>
                                                      </w:divBdr>
                                                      <w:divsChild>
                                                        <w:div w:id="472646670">
                                                          <w:marLeft w:val="0"/>
                                                          <w:marRight w:val="0"/>
                                                          <w:marTop w:val="0"/>
                                                          <w:marBottom w:val="0"/>
                                                          <w:divBdr>
                                                            <w:top w:val="none" w:sz="0" w:space="0" w:color="auto"/>
                                                            <w:left w:val="none" w:sz="0" w:space="0" w:color="auto"/>
                                                            <w:bottom w:val="none" w:sz="0" w:space="0" w:color="auto"/>
                                                            <w:right w:val="none" w:sz="0" w:space="0" w:color="auto"/>
                                                          </w:divBdr>
                                                          <w:divsChild>
                                                            <w:div w:id="1462572968">
                                                              <w:marLeft w:val="0"/>
                                                              <w:marRight w:val="0"/>
                                                              <w:marTop w:val="0"/>
                                                              <w:marBottom w:val="0"/>
                                                              <w:divBdr>
                                                                <w:top w:val="none" w:sz="0" w:space="0" w:color="auto"/>
                                                                <w:left w:val="none" w:sz="0" w:space="0" w:color="auto"/>
                                                                <w:bottom w:val="none" w:sz="0" w:space="0" w:color="auto"/>
                                                                <w:right w:val="none" w:sz="0" w:space="0" w:color="auto"/>
                                                              </w:divBdr>
                                                              <w:divsChild>
                                                                <w:div w:id="386102028">
                                                                  <w:marLeft w:val="0"/>
                                                                  <w:marRight w:val="0"/>
                                                                  <w:marTop w:val="60"/>
                                                                  <w:marBottom w:val="0"/>
                                                                  <w:divBdr>
                                                                    <w:top w:val="none" w:sz="0" w:space="0" w:color="auto"/>
                                                                    <w:left w:val="none" w:sz="0" w:space="0" w:color="auto"/>
                                                                    <w:bottom w:val="none" w:sz="0" w:space="0" w:color="auto"/>
                                                                    <w:right w:val="none" w:sz="0" w:space="0" w:color="auto"/>
                                                                  </w:divBdr>
                                                                  <w:divsChild>
                                                                    <w:div w:id="1636763522">
                                                                      <w:marLeft w:val="0"/>
                                                                      <w:marRight w:val="0"/>
                                                                      <w:marTop w:val="0"/>
                                                                      <w:marBottom w:val="0"/>
                                                                      <w:divBdr>
                                                                        <w:top w:val="none" w:sz="0" w:space="0" w:color="auto"/>
                                                                        <w:left w:val="none" w:sz="0" w:space="0" w:color="auto"/>
                                                                        <w:bottom w:val="none" w:sz="0" w:space="0" w:color="auto"/>
                                                                        <w:right w:val="none" w:sz="0" w:space="0" w:color="auto"/>
                                                                      </w:divBdr>
                                                                    </w:div>
                                                                  </w:divsChild>
                                                                </w:div>
                                                                <w:div w:id="1382289298">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34165466">
                                                                          <w:marLeft w:val="0"/>
                                                                          <w:marRight w:val="0"/>
                                                                          <w:marTop w:val="0"/>
                                                                          <w:marBottom w:val="0"/>
                                                                          <w:divBdr>
                                                                            <w:top w:val="none" w:sz="0" w:space="0" w:color="auto"/>
                                                                            <w:left w:val="none" w:sz="0" w:space="0" w:color="auto"/>
                                                                            <w:bottom w:val="none" w:sz="0" w:space="0" w:color="auto"/>
                                                                            <w:right w:val="none" w:sz="0" w:space="0" w:color="auto"/>
                                                                          </w:divBdr>
                                                                          <w:divsChild>
                                                                            <w:div w:id="1177230268">
                                                                              <w:marLeft w:val="0"/>
                                                                              <w:marRight w:val="0"/>
                                                                              <w:marTop w:val="0"/>
                                                                              <w:marBottom w:val="0"/>
                                                                              <w:divBdr>
                                                                                <w:top w:val="none" w:sz="0" w:space="0" w:color="auto"/>
                                                                                <w:left w:val="none" w:sz="0" w:space="0" w:color="auto"/>
                                                                                <w:bottom w:val="none" w:sz="0" w:space="0" w:color="auto"/>
                                                                                <w:right w:val="none" w:sz="0" w:space="0" w:color="auto"/>
                                                                              </w:divBdr>
                                                                              <w:divsChild>
                                                                                <w:div w:id="959410980">
                                                                                  <w:marLeft w:val="0"/>
                                                                                  <w:marRight w:val="0"/>
                                                                                  <w:marTop w:val="0"/>
                                                                                  <w:marBottom w:val="0"/>
                                                                                  <w:divBdr>
                                                                                    <w:top w:val="none" w:sz="0" w:space="0" w:color="auto"/>
                                                                                    <w:left w:val="none" w:sz="0" w:space="0" w:color="auto"/>
                                                                                    <w:bottom w:val="none" w:sz="0" w:space="0" w:color="auto"/>
                                                                                    <w:right w:val="none" w:sz="0" w:space="0" w:color="auto"/>
                                                                                  </w:divBdr>
                                                                                  <w:divsChild>
                                                                                    <w:div w:id="778723393">
                                                                                      <w:marLeft w:val="0"/>
                                                                                      <w:marRight w:val="0"/>
                                                                                      <w:marTop w:val="0"/>
                                                                                      <w:marBottom w:val="0"/>
                                                                                      <w:divBdr>
                                                                                        <w:top w:val="none" w:sz="0" w:space="0" w:color="auto"/>
                                                                                        <w:left w:val="none" w:sz="0" w:space="0" w:color="auto"/>
                                                                                        <w:bottom w:val="none" w:sz="0" w:space="0" w:color="auto"/>
                                                                                        <w:right w:val="none" w:sz="0" w:space="0" w:color="auto"/>
                                                                                      </w:divBdr>
                                                                                      <w:divsChild>
                                                                                        <w:div w:id="1368262557">
                                                                                          <w:marLeft w:val="0"/>
                                                                                          <w:marRight w:val="0"/>
                                                                                          <w:marTop w:val="0"/>
                                                                                          <w:marBottom w:val="0"/>
                                                                                          <w:divBdr>
                                                                                            <w:top w:val="none" w:sz="0" w:space="0" w:color="auto"/>
                                                                                            <w:left w:val="none" w:sz="0" w:space="0" w:color="auto"/>
                                                                                            <w:bottom w:val="none" w:sz="0" w:space="0" w:color="auto"/>
                                                                                            <w:right w:val="none" w:sz="0" w:space="0" w:color="auto"/>
                                                                                          </w:divBdr>
                                                                                          <w:divsChild>
                                                                                            <w:div w:id="2121754559">
                                                                                              <w:marLeft w:val="0"/>
                                                                                              <w:marRight w:val="0"/>
                                                                                              <w:marTop w:val="0"/>
                                                                                              <w:marBottom w:val="0"/>
                                                                                              <w:divBdr>
                                                                                                <w:top w:val="none" w:sz="0" w:space="0" w:color="auto"/>
                                                                                                <w:left w:val="none" w:sz="0" w:space="0" w:color="auto"/>
                                                                                                <w:bottom w:val="none" w:sz="0" w:space="0" w:color="auto"/>
                                                                                                <w:right w:val="none" w:sz="0" w:space="0" w:color="auto"/>
                                                                                              </w:divBdr>
                                                                                              <w:divsChild>
                                                                                                <w:div w:id="816724432">
                                                                                                  <w:marLeft w:val="0"/>
                                                                                                  <w:marRight w:val="0"/>
                                                                                                  <w:marTop w:val="0"/>
                                                                                                  <w:marBottom w:val="0"/>
                                                                                                  <w:divBdr>
                                                                                                    <w:top w:val="none" w:sz="0" w:space="0" w:color="auto"/>
                                                                                                    <w:left w:val="none" w:sz="0" w:space="0" w:color="auto"/>
                                                                                                    <w:bottom w:val="none" w:sz="0" w:space="0" w:color="auto"/>
                                                                                                    <w:right w:val="none" w:sz="0" w:space="0" w:color="auto"/>
                                                                                                  </w:divBdr>
                                                                                                  <w:divsChild>
                                                                                                    <w:div w:id="9928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9277">
                                                                                              <w:marLeft w:val="180"/>
                                                                                              <w:marRight w:val="0"/>
                                                                                              <w:marTop w:val="0"/>
                                                                                              <w:marBottom w:val="0"/>
                                                                                              <w:divBdr>
                                                                                                <w:top w:val="none" w:sz="0" w:space="0" w:color="auto"/>
                                                                                                <w:left w:val="none" w:sz="0" w:space="0" w:color="auto"/>
                                                                                                <w:bottom w:val="none" w:sz="0" w:space="0" w:color="auto"/>
                                                                                                <w:right w:val="none" w:sz="0" w:space="0" w:color="auto"/>
                                                                                              </w:divBdr>
                                                                                              <w:divsChild>
                                                                                                <w:div w:id="1872839711">
                                                                                                  <w:marLeft w:val="0"/>
                                                                                                  <w:marRight w:val="0"/>
                                                                                                  <w:marTop w:val="0"/>
                                                                                                  <w:marBottom w:val="0"/>
                                                                                                  <w:divBdr>
                                                                                                    <w:top w:val="none" w:sz="0" w:space="0" w:color="auto"/>
                                                                                                    <w:left w:val="none" w:sz="0" w:space="0" w:color="auto"/>
                                                                                                    <w:bottom w:val="none" w:sz="0" w:space="0" w:color="auto"/>
                                                                                                    <w:right w:val="none" w:sz="0" w:space="0" w:color="auto"/>
                                                                                                  </w:divBdr>
                                                                                                  <w:divsChild>
                                                                                                    <w:div w:id="1404329800">
                                                                                                      <w:marLeft w:val="0"/>
                                                                                                      <w:marRight w:val="0"/>
                                                                                                      <w:marTop w:val="0"/>
                                                                                                      <w:marBottom w:val="0"/>
                                                                                                      <w:divBdr>
                                                                                                        <w:top w:val="single" w:sz="6" w:space="2" w:color="E2E2E2"/>
                                                                                                        <w:left w:val="single" w:sz="6" w:space="4" w:color="E2E2E2"/>
                                                                                                        <w:bottom w:val="single" w:sz="6" w:space="3" w:color="E2E2E2"/>
                                                                                                        <w:right w:val="single" w:sz="6" w:space="4" w:color="E2E2E2"/>
                                                                                                      </w:divBdr>
                                                                                                      <w:divsChild>
                                                                                                        <w:div w:id="1801801148">
                                                                                                          <w:marLeft w:val="0"/>
                                                                                                          <w:marRight w:val="0"/>
                                                                                                          <w:marTop w:val="0"/>
                                                                                                          <w:marBottom w:val="0"/>
                                                                                                          <w:divBdr>
                                                                                                            <w:top w:val="none" w:sz="0" w:space="0" w:color="auto"/>
                                                                                                            <w:left w:val="none" w:sz="0" w:space="0" w:color="auto"/>
                                                                                                            <w:bottom w:val="none" w:sz="0" w:space="0" w:color="auto"/>
                                                                                                            <w:right w:val="none" w:sz="0" w:space="0" w:color="auto"/>
                                                                                                          </w:divBdr>
                                                                                                          <w:divsChild>
                                                                                                            <w:div w:id="55324151">
                                                                                                              <w:marLeft w:val="0"/>
                                                                                                              <w:marRight w:val="0"/>
                                                                                                              <w:marTop w:val="0"/>
                                                                                                              <w:marBottom w:val="0"/>
                                                                                                              <w:divBdr>
                                                                                                                <w:top w:val="none" w:sz="0" w:space="0" w:color="auto"/>
                                                                                                                <w:left w:val="none" w:sz="0" w:space="0" w:color="auto"/>
                                                                                                                <w:bottom w:val="none" w:sz="0" w:space="0" w:color="auto"/>
                                                                                                                <w:right w:val="none" w:sz="0" w:space="0" w:color="auto"/>
                                                                                                              </w:divBdr>
                                                                                                              <w:divsChild>
                                                                                                                <w:div w:id="1035159260">
                                                                                                                  <w:marLeft w:val="0"/>
                                                                                                                  <w:marRight w:val="0"/>
                                                                                                                  <w:marTop w:val="0"/>
                                                                                                                  <w:marBottom w:val="0"/>
                                                                                                                  <w:divBdr>
                                                                                                                    <w:top w:val="none" w:sz="0" w:space="0" w:color="auto"/>
                                                                                                                    <w:left w:val="none" w:sz="0" w:space="0" w:color="auto"/>
                                                                                                                    <w:bottom w:val="none" w:sz="0" w:space="0" w:color="auto"/>
                                                                                                                    <w:right w:val="none" w:sz="0" w:space="0" w:color="auto"/>
                                                                                                                  </w:divBdr>
                                                                                                                  <w:divsChild>
                                                                                                                    <w:div w:id="902570939">
                                                                                                                      <w:marLeft w:val="0"/>
                                                                                                                      <w:marRight w:val="0"/>
                                                                                                                      <w:marTop w:val="0"/>
                                                                                                                      <w:marBottom w:val="0"/>
                                                                                                                      <w:divBdr>
                                                                                                                        <w:top w:val="none" w:sz="0" w:space="0" w:color="auto"/>
                                                                                                                        <w:left w:val="none" w:sz="0" w:space="0" w:color="auto"/>
                                                                                                                        <w:bottom w:val="none" w:sz="0" w:space="0" w:color="auto"/>
                                                                                                                        <w:right w:val="none" w:sz="0" w:space="0" w:color="auto"/>
                                                                                                                      </w:divBdr>
                                                                                                                      <w:divsChild>
                                                                                                                        <w:div w:id="8120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309217">
                  <w:marLeft w:val="0"/>
                  <w:marRight w:val="0"/>
                  <w:marTop w:val="0"/>
                  <w:marBottom w:val="0"/>
                  <w:divBdr>
                    <w:top w:val="none" w:sz="0" w:space="0" w:color="auto"/>
                    <w:left w:val="none" w:sz="0" w:space="0" w:color="auto"/>
                    <w:bottom w:val="none" w:sz="0" w:space="0" w:color="auto"/>
                    <w:right w:val="none" w:sz="0" w:space="0" w:color="auto"/>
                  </w:divBdr>
                  <w:divsChild>
                    <w:div w:id="1670253930">
                      <w:marLeft w:val="0"/>
                      <w:marRight w:val="0"/>
                      <w:marTop w:val="0"/>
                      <w:marBottom w:val="0"/>
                      <w:divBdr>
                        <w:top w:val="none" w:sz="0" w:space="0" w:color="auto"/>
                        <w:left w:val="none" w:sz="0" w:space="0" w:color="auto"/>
                        <w:bottom w:val="none" w:sz="0" w:space="0" w:color="auto"/>
                        <w:right w:val="none" w:sz="0" w:space="0" w:color="auto"/>
                      </w:divBdr>
                      <w:divsChild>
                        <w:div w:id="2070765671">
                          <w:marLeft w:val="0"/>
                          <w:marRight w:val="0"/>
                          <w:marTop w:val="0"/>
                          <w:marBottom w:val="0"/>
                          <w:divBdr>
                            <w:top w:val="none" w:sz="0" w:space="0" w:color="auto"/>
                            <w:left w:val="none" w:sz="0" w:space="0" w:color="auto"/>
                            <w:bottom w:val="none" w:sz="0" w:space="0" w:color="auto"/>
                            <w:right w:val="none" w:sz="0" w:space="0" w:color="auto"/>
                          </w:divBdr>
                          <w:divsChild>
                            <w:div w:id="1344744457">
                              <w:marLeft w:val="0"/>
                              <w:marRight w:val="0"/>
                              <w:marTop w:val="0"/>
                              <w:marBottom w:val="240"/>
                              <w:divBdr>
                                <w:top w:val="none" w:sz="0" w:space="0" w:color="auto"/>
                                <w:left w:val="none" w:sz="0" w:space="0" w:color="auto"/>
                                <w:bottom w:val="none" w:sz="0" w:space="0" w:color="auto"/>
                                <w:right w:val="none" w:sz="0" w:space="0" w:color="auto"/>
                              </w:divBdr>
                              <w:divsChild>
                                <w:div w:id="1544781671">
                                  <w:marLeft w:val="0"/>
                                  <w:marRight w:val="0"/>
                                  <w:marTop w:val="0"/>
                                  <w:marBottom w:val="0"/>
                                  <w:divBdr>
                                    <w:top w:val="none" w:sz="0" w:space="0" w:color="auto"/>
                                    <w:left w:val="none" w:sz="0" w:space="0" w:color="auto"/>
                                    <w:bottom w:val="none" w:sz="0" w:space="0" w:color="auto"/>
                                    <w:right w:val="none" w:sz="0" w:space="0" w:color="auto"/>
                                  </w:divBdr>
                                  <w:divsChild>
                                    <w:div w:id="1763333705">
                                      <w:marLeft w:val="0"/>
                                      <w:marRight w:val="0"/>
                                      <w:marTop w:val="0"/>
                                      <w:marBottom w:val="0"/>
                                      <w:divBdr>
                                        <w:top w:val="none" w:sz="0" w:space="0" w:color="auto"/>
                                        <w:left w:val="none" w:sz="0" w:space="0" w:color="auto"/>
                                        <w:bottom w:val="none" w:sz="0" w:space="0" w:color="auto"/>
                                        <w:right w:val="none" w:sz="0" w:space="0" w:color="auto"/>
                                      </w:divBdr>
                                      <w:divsChild>
                                        <w:div w:id="435633296">
                                          <w:marLeft w:val="0"/>
                                          <w:marRight w:val="0"/>
                                          <w:marTop w:val="0"/>
                                          <w:marBottom w:val="0"/>
                                          <w:divBdr>
                                            <w:top w:val="single" w:sz="6" w:space="12" w:color="E2E2E2"/>
                                            <w:left w:val="none" w:sz="0" w:space="0" w:color="auto"/>
                                            <w:bottom w:val="none" w:sz="0" w:space="0" w:color="auto"/>
                                            <w:right w:val="none" w:sz="0" w:space="0" w:color="auto"/>
                                          </w:divBdr>
                                        </w:div>
                                      </w:divsChild>
                                    </w:div>
                                    <w:div w:id="525797560">
                                      <w:marLeft w:val="0"/>
                                      <w:marRight w:val="0"/>
                                      <w:marTop w:val="0"/>
                                      <w:marBottom w:val="0"/>
                                      <w:divBdr>
                                        <w:top w:val="none" w:sz="0" w:space="0" w:color="auto"/>
                                        <w:left w:val="none" w:sz="0" w:space="0" w:color="auto"/>
                                        <w:bottom w:val="none" w:sz="0" w:space="0" w:color="auto"/>
                                        <w:right w:val="none" w:sz="0" w:space="0" w:color="auto"/>
                                      </w:divBdr>
                                      <w:divsChild>
                                        <w:div w:id="298800277">
                                          <w:marLeft w:val="0"/>
                                          <w:marRight w:val="0"/>
                                          <w:marTop w:val="0"/>
                                          <w:marBottom w:val="0"/>
                                          <w:divBdr>
                                            <w:top w:val="none" w:sz="0" w:space="0" w:color="auto"/>
                                            <w:left w:val="none" w:sz="0" w:space="0" w:color="auto"/>
                                            <w:bottom w:val="none" w:sz="0" w:space="0" w:color="auto"/>
                                            <w:right w:val="none" w:sz="0" w:space="0" w:color="auto"/>
                                          </w:divBdr>
                                          <w:divsChild>
                                            <w:div w:id="1521234361">
                                              <w:marLeft w:val="0"/>
                                              <w:marRight w:val="0"/>
                                              <w:marTop w:val="0"/>
                                              <w:marBottom w:val="0"/>
                                              <w:divBdr>
                                                <w:top w:val="none" w:sz="0" w:space="0" w:color="auto"/>
                                                <w:left w:val="none" w:sz="0" w:space="0" w:color="auto"/>
                                                <w:bottom w:val="none" w:sz="0" w:space="0" w:color="auto"/>
                                                <w:right w:val="none" w:sz="0" w:space="0" w:color="auto"/>
                                              </w:divBdr>
                                            </w:div>
                                          </w:divsChild>
                                        </w:div>
                                        <w:div w:id="2134010701">
                                          <w:marLeft w:val="0"/>
                                          <w:marRight w:val="0"/>
                                          <w:marTop w:val="0"/>
                                          <w:marBottom w:val="0"/>
                                          <w:divBdr>
                                            <w:top w:val="none" w:sz="0" w:space="0" w:color="auto"/>
                                            <w:left w:val="none" w:sz="0" w:space="0" w:color="auto"/>
                                            <w:bottom w:val="none" w:sz="0" w:space="0" w:color="auto"/>
                                            <w:right w:val="none" w:sz="0" w:space="0" w:color="auto"/>
                                          </w:divBdr>
                                          <w:divsChild>
                                            <w:div w:id="19931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0747">
                                      <w:marLeft w:val="0"/>
                                      <w:marRight w:val="0"/>
                                      <w:marTop w:val="0"/>
                                      <w:marBottom w:val="0"/>
                                      <w:divBdr>
                                        <w:top w:val="none" w:sz="0" w:space="0" w:color="auto"/>
                                        <w:left w:val="none" w:sz="0" w:space="0" w:color="auto"/>
                                        <w:bottom w:val="none" w:sz="0" w:space="0" w:color="auto"/>
                                        <w:right w:val="none" w:sz="0" w:space="0" w:color="auto"/>
                                      </w:divBdr>
                                      <w:divsChild>
                                        <w:div w:id="1925675737">
                                          <w:marLeft w:val="0"/>
                                          <w:marRight w:val="0"/>
                                          <w:marTop w:val="0"/>
                                          <w:marBottom w:val="0"/>
                                          <w:divBdr>
                                            <w:top w:val="none" w:sz="0" w:space="0" w:color="auto"/>
                                            <w:left w:val="none" w:sz="0" w:space="0" w:color="auto"/>
                                            <w:bottom w:val="none" w:sz="0" w:space="0" w:color="auto"/>
                                            <w:right w:val="none" w:sz="0" w:space="0" w:color="auto"/>
                                          </w:divBdr>
                                          <w:divsChild>
                                            <w:div w:id="2002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42086">
      <w:bodyDiv w:val="1"/>
      <w:marLeft w:val="0"/>
      <w:marRight w:val="0"/>
      <w:marTop w:val="0"/>
      <w:marBottom w:val="0"/>
      <w:divBdr>
        <w:top w:val="none" w:sz="0" w:space="0" w:color="auto"/>
        <w:left w:val="none" w:sz="0" w:space="0" w:color="auto"/>
        <w:bottom w:val="none" w:sz="0" w:space="0" w:color="auto"/>
        <w:right w:val="none" w:sz="0" w:space="0" w:color="auto"/>
      </w:divBdr>
    </w:div>
    <w:div w:id="1516917359">
      <w:bodyDiv w:val="1"/>
      <w:marLeft w:val="0"/>
      <w:marRight w:val="0"/>
      <w:marTop w:val="0"/>
      <w:marBottom w:val="0"/>
      <w:divBdr>
        <w:top w:val="none" w:sz="0" w:space="0" w:color="auto"/>
        <w:left w:val="none" w:sz="0" w:space="0" w:color="auto"/>
        <w:bottom w:val="none" w:sz="0" w:space="0" w:color="auto"/>
        <w:right w:val="none" w:sz="0" w:space="0" w:color="auto"/>
      </w:divBdr>
    </w:div>
    <w:div w:id="1672679901">
      <w:bodyDiv w:val="1"/>
      <w:marLeft w:val="0"/>
      <w:marRight w:val="0"/>
      <w:marTop w:val="0"/>
      <w:marBottom w:val="0"/>
      <w:divBdr>
        <w:top w:val="none" w:sz="0" w:space="0" w:color="auto"/>
        <w:left w:val="none" w:sz="0" w:space="0" w:color="auto"/>
        <w:bottom w:val="none" w:sz="0" w:space="0" w:color="auto"/>
        <w:right w:val="none" w:sz="0" w:space="0" w:color="auto"/>
      </w:divBdr>
    </w:div>
    <w:div w:id="1903327393">
      <w:bodyDiv w:val="1"/>
      <w:marLeft w:val="0"/>
      <w:marRight w:val="0"/>
      <w:marTop w:val="0"/>
      <w:marBottom w:val="0"/>
      <w:divBdr>
        <w:top w:val="none" w:sz="0" w:space="0" w:color="auto"/>
        <w:left w:val="none" w:sz="0" w:space="0" w:color="auto"/>
        <w:bottom w:val="none" w:sz="0" w:space="0" w:color="auto"/>
        <w:right w:val="none" w:sz="0" w:space="0" w:color="auto"/>
      </w:divBdr>
      <w:divsChild>
        <w:div w:id="1827814584">
          <w:marLeft w:val="0"/>
          <w:marRight w:val="0"/>
          <w:marTop w:val="0"/>
          <w:marBottom w:val="0"/>
          <w:divBdr>
            <w:top w:val="none" w:sz="0" w:space="0" w:color="auto"/>
            <w:left w:val="none" w:sz="0" w:space="0" w:color="auto"/>
            <w:bottom w:val="none" w:sz="0" w:space="0" w:color="auto"/>
            <w:right w:val="none" w:sz="0" w:space="0" w:color="auto"/>
          </w:divBdr>
          <w:divsChild>
            <w:div w:id="495728570">
              <w:marLeft w:val="0"/>
              <w:marRight w:val="0"/>
              <w:marTop w:val="0"/>
              <w:marBottom w:val="0"/>
              <w:divBdr>
                <w:top w:val="none" w:sz="0" w:space="0" w:color="auto"/>
                <w:left w:val="none" w:sz="0" w:space="0" w:color="auto"/>
                <w:bottom w:val="none" w:sz="0" w:space="0" w:color="auto"/>
                <w:right w:val="none" w:sz="0" w:space="0" w:color="auto"/>
              </w:divBdr>
              <w:divsChild>
                <w:div w:id="2128498317">
                  <w:marLeft w:val="0"/>
                  <w:marRight w:val="0"/>
                  <w:marTop w:val="0"/>
                  <w:marBottom w:val="0"/>
                  <w:divBdr>
                    <w:top w:val="none" w:sz="0" w:space="0" w:color="auto"/>
                    <w:left w:val="none" w:sz="0" w:space="0" w:color="auto"/>
                    <w:bottom w:val="none" w:sz="0" w:space="0" w:color="auto"/>
                    <w:right w:val="none" w:sz="0" w:space="0" w:color="auto"/>
                  </w:divBdr>
                  <w:divsChild>
                    <w:div w:id="8182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855">
      <w:bodyDiv w:val="1"/>
      <w:marLeft w:val="0"/>
      <w:marRight w:val="0"/>
      <w:marTop w:val="0"/>
      <w:marBottom w:val="0"/>
      <w:divBdr>
        <w:top w:val="none" w:sz="0" w:space="0" w:color="auto"/>
        <w:left w:val="none" w:sz="0" w:space="0" w:color="auto"/>
        <w:bottom w:val="none" w:sz="0" w:space="0" w:color="auto"/>
        <w:right w:val="none" w:sz="0" w:space="0" w:color="auto"/>
      </w:divBdr>
    </w:div>
    <w:div w:id="2071074025">
      <w:bodyDiv w:val="1"/>
      <w:marLeft w:val="0"/>
      <w:marRight w:val="0"/>
      <w:marTop w:val="0"/>
      <w:marBottom w:val="0"/>
      <w:divBdr>
        <w:top w:val="none" w:sz="0" w:space="0" w:color="auto"/>
        <w:left w:val="none" w:sz="0" w:space="0" w:color="auto"/>
        <w:bottom w:val="none" w:sz="0" w:space="0" w:color="auto"/>
        <w:right w:val="none" w:sz="0" w:space="0" w:color="auto"/>
      </w:divBdr>
      <w:divsChild>
        <w:div w:id="1591088417">
          <w:marLeft w:val="0"/>
          <w:marRight w:val="0"/>
          <w:marTop w:val="0"/>
          <w:marBottom w:val="300"/>
          <w:divBdr>
            <w:top w:val="none" w:sz="0" w:space="0" w:color="auto"/>
            <w:left w:val="none" w:sz="0" w:space="0" w:color="auto"/>
            <w:bottom w:val="none" w:sz="0" w:space="0" w:color="auto"/>
            <w:right w:val="none" w:sz="0" w:space="0" w:color="auto"/>
          </w:divBdr>
        </w:div>
        <w:div w:id="532305592">
          <w:marLeft w:val="0"/>
          <w:marRight w:val="0"/>
          <w:marTop w:val="0"/>
          <w:marBottom w:val="225"/>
          <w:divBdr>
            <w:top w:val="none" w:sz="0" w:space="0" w:color="auto"/>
            <w:left w:val="none" w:sz="0" w:space="0" w:color="auto"/>
            <w:bottom w:val="none" w:sz="0" w:space="0" w:color="auto"/>
            <w:right w:val="none" w:sz="0" w:space="0" w:color="auto"/>
          </w:divBdr>
        </w:div>
      </w:divsChild>
    </w:div>
    <w:div w:id="21257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Madhuri</cp:lastModifiedBy>
  <cp:revision>20</cp:revision>
  <dcterms:created xsi:type="dcterms:W3CDTF">2018-09-26T03:04:00Z</dcterms:created>
  <dcterms:modified xsi:type="dcterms:W3CDTF">2018-12-07T05:20:00Z</dcterms:modified>
</cp:coreProperties>
</file>